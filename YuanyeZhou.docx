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F5" w:rsidRDefault="00242A4B" w:rsidP="008A4F3D">
      <w:pPr>
        <w:spacing w:before="81"/>
        <w:ind w:right="254"/>
        <w:jc w:val="right"/>
        <w:rPr>
          <w:sz w:val="22"/>
          <w:szCs w:val="22"/>
        </w:rPr>
      </w:pPr>
      <w:r>
        <w:t xml:space="preserve">       </w:t>
      </w:r>
      <w:hyperlink r:id="rId7">
        <w:r w:rsidR="00D85431">
          <w:rPr>
            <w:color w:val="000008"/>
            <w:spacing w:val="-1"/>
            <w:sz w:val="22"/>
            <w:szCs w:val="22"/>
          </w:rPr>
          <w:t>t</w:t>
        </w:r>
        <w:r w:rsidR="00D85431">
          <w:rPr>
            <w:color w:val="000008"/>
            <w:sz w:val="22"/>
            <w:szCs w:val="22"/>
          </w:rPr>
          <w:t>e</w:t>
        </w:r>
        <w:r w:rsidR="00D85431">
          <w:rPr>
            <w:color w:val="000008"/>
            <w:spacing w:val="-2"/>
            <w:sz w:val="22"/>
            <w:szCs w:val="22"/>
          </w:rPr>
          <w:t>d</w:t>
        </w:r>
        <w:r w:rsidR="00D85431">
          <w:rPr>
            <w:color w:val="000008"/>
            <w:sz w:val="22"/>
            <w:szCs w:val="22"/>
          </w:rPr>
          <w:t>zyy</w:t>
        </w:r>
        <w:r w:rsidR="00D85431">
          <w:rPr>
            <w:color w:val="000008"/>
            <w:spacing w:val="-2"/>
            <w:sz w:val="22"/>
            <w:szCs w:val="22"/>
          </w:rPr>
          <w:t>@</w:t>
        </w:r>
        <w:r w:rsidR="00D85431">
          <w:rPr>
            <w:color w:val="000008"/>
            <w:sz w:val="22"/>
            <w:szCs w:val="22"/>
          </w:rPr>
          <w:t>g</w:t>
        </w:r>
        <w:r w:rsidR="00D85431">
          <w:rPr>
            <w:color w:val="000008"/>
            <w:spacing w:val="-1"/>
            <w:sz w:val="22"/>
            <w:szCs w:val="22"/>
          </w:rPr>
          <w:t>m</w:t>
        </w:r>
        <w:r w:rsidR="00D85431">
          <w:rPr>
            <w:color w:val="000008"/>
            <w:sz w:val="22"/>
            <w:szCs w:val="22"/>
          </w:rPr>
          <w:t>a</w:t>
        </w:r>
        <w:r w:rsidR="00D85431">
          <w:rPr>
            <w:color w:val="000008"/>
            <w:spacing w:val="1"/>
            <w:sz w:val="22"/>
            <w:szCs w:val="22"/>
          </w:rPr>
          <w:t>i</w:t>
        </w:r>
        <w:r w:rsidR="00D85431">
          <w:rPr>
            <w:color w:val="000008"/>
            <w:spacing w:val="-1"/>
            <w:sz w:val="22"/>
            <w:szCs w:val="22"/>
          </w:rPr>
          <w:t>l</w:t>
        </w:r>
        <w:r w:rsidR="00D85431">
          <w:rPr>
            <w:color w:val="000008"/>
            <w:sz w:val="22"/>
            <w:szCs w:val="22"/>
          </w:rPr>
          <w:t>.c</w:t>
        </w:r>
        <w:r w:rsidR="00D85431">
          <w:rPr>
            <w:color w:val="000008"/>
            <w:spacing w:val="-2"/>
            <w:sz w:val="22"/>
            <w:szCs w:val="22"/>
          </w:rPr>
          <w:t>o</w:t>
        </w:r>
        <w:r w:rsidR="00D85431">
          <w:rPr>
            <w:color w:val="000008"/>
            <w:sz w:val="22"/>
            <w:szCs w:val="22"/>
          </w:rPr>
          <w:t>m</w:t>
        </w:r>
      </w:hyperlink>
    </w:p>
    <w:p w:rsidR="00156DF5" w:rsidRDefault="00C8265A">
      <w:pPr>
        <w:spacing w:line="540" w:lineRule="exact"/>
        <w:ind w:left="140"/>
        <w:rPr>
          <w:sz w:val="22"/>
          <w:szCs w:val="22"/>
        </w:rPr>
      </w:pPr>
      <w:r>
        <w:pict>
          <v:group id="_x0000_s1137" style="position:absolute;left:0;text-align:left;margin-left:33pt;margin-top:73.9pt;width:518.2pt;height:19.65pt;z-index:-251661824;mso-position-horizontal-relative:page;mso-position-vertical-relative:page" coordorigin="720,1488" coordsize="10454,393">
            <v:shape id="_x0000_s1226" style="position:absolute;left:720;top:1524;width:1472;height:321" coordorigin="720,1524" coordsize="1472,321" path="m720,1524r,321l2192,1845r,-321l720,1524xe" fillcolor="#e4e4e4" stroked="f">
              <v:path arrowok="t"/>
            </v:shape>
            <v:shape id="_x0000_s1225" style="position:absolute;left:2227;top:1524;width:0;height:321" coordorigin="2227,1524" coordsize="0,321" path="m2227,1524r,321e" filled="f" strokecolor="#e4e4e4" strokeweight="3.6pt">
              <v:path arrowok="t"/>
            </v:shape>
            <v:shape id="_x0000_s1224" style="position:absolute;left:2262;top:1524;width:379;height:321" coordorigin="2262,1524" coordsize="379,321" path="m2262,1524r,321l2641,1845r,-321l2262,1524xe" fillcolor="#e4e4e4" stroked="f">
              <v:path arrowok="t"/>
            </v:shape>
            <v:shape id="_x0000_s1223" style="position:absolute;left:2676;top:1524;width:0;height:321" coordorigin="2676,1524" coordsize="0,321" path="m2676,1524r,321e" filled="f" strokecolor="#e4e4e4" strokeweight="3.6pt">
              <v:path arrowok="t"/>
            </v:shape>
            <v:shape id="_x0000_s1222" style="position:absolute;left:2711;top:1524;width:2546;height:321" coordorigin="2711,1524" coordsize="2546,321" path="m2711,1524r,321l5257,1845r,-321l2711,1524xe" fillcolor="#e4e4e4" stroked="f">
              <v:path arrowok="t"/>
            </v:shape>
            <v:shape id="_x0000_s1221" style="position:absolute;left:5256;top:1524;width:72;height:321" coordorigin="5256,1524" coordsize="72,321" path="m5256,1845r72,l5328,1524r-72,l5256,1845xe" fillcolor="#e4e4e4" stroked="f">
              <v:path arrowok="t"/>
            </v:shape>
            <v:shape id="_x0000_s1220" style="position:absolute;left:5326;top:1524;width:72;height:321" coordorigin="5326,1524" coordsize="72,321" path="m5326,1845r72,l5398,1524r-72,l5326,1845xe" fillcolor="#e4e4e4" stroked="f">
              <v:path arrowok="t"/>
            </v:shape>
            <v:shape id="_x0000_s1219" style="position:absolute;left:5396;top:1524;width:72;height:321" coordorigin="5396,1524" coordsize="72,321" path="m5396,1845r72,l5468,1524r-72,l5396,1845xe" fillcolor="#e4e4e4" stroked="f">
              <v:path arrowok="t"/>
            </v:shape>
            <v:shape id="_x0000_s1218" style="position:absolute;left:5466;top:1524;width:72;height:321" coordorigin="5466,1524" coordsize="72,321" path="m5466,1845r72,l5538,1524r-72,l5466,1845xe" fillcolor="#e4e4e4" stroked="f">
              <v:path arrowok="t"/>
            </v:shape>
            <v:shape id="_x0000_s1217" style="position:absolute;left:5536;top:1524;width:72;height:321" coordorigin="5536,1524" coordsize="72,321" path="m5536,1845r72,l5608,1524r-72,l5536,1845xe" fillcolor="#e4e4e4" stroked="f">
              <v:path arrowok="t"/>
            </v:shape>
            <v:shape id="_x0000_s1216" style="position:absolute;left:5606;top:1524;width:72;height:321" coordorigin="5606,1524" coordsize="72,321" path="m5606,1845r72,l5678,1524r-72,l5606,1845xe" fillcolor="#e4e4e4" stroked="f">
              <v:path arrowok="t"/>
            </v:shape>
            <v:shape id="_x0000_s1215" style="position:absolute;left:5676;top:1524;width:72;height:321" coordorigin="5676,1524" coordsize="72,321" path="m5676,1845r72,l5748,1524r-72,l5676,1845xe" fillcolor="#e4e4e4" stroked="f">
              <v:path arrowok="t"/>
            </v:shape>
            <v:shape id="_x0000_s1214" style="position:absolute;left:5746;top:1524;width:72;height:321" coordorigin="5746,1524" coordsize="72,321" path="m5746,1845r72,l5818,1524r-72,l5746,1845xe" fillcolor="#e4e4e4" stroked="f">
              <v:path arrowok="t"/>
            </v:shape>
            <v:shape id="_x0000_s1213" style="position:absolute;left:5816;top:1524;width:72;height:321" coordorigin="5816,1524" coordsize="72,321" path="m5816,1845r72,l5888,1524r-72,l5816,1845xe" fillcolor="#e4e4e4" stroked="f">
              <v:path arrowok="t"/>
            </v:shape>
            <v:shape id="_x0000_s1212" style="position:absolute;left:5886;top:1524;width:72;height:321" coordorigin="5886,1524" coordsize="72,321" path="m5886,1845r72,l5958,1524r-72,l5886,1845xe" fillcolor="#e4e4e4" stroked="f">
              <v:path arrowok="t"/>
            </v:shape>
            <v:shape id="_x0000_s1211" style="position:absolute;left:5956;top:1524;width:72;height:321" coordorigin="5956,1524" coordsize="72,321" path="m5956,1845r72,l6028,1524r-72,l5956,1845xe" fillcolor="#e4e4e4" stroked="f">
              <v:path arrowok="t"/>
            </v:shape>
            <v:shape id="_x0000_s1210" style="position:absolute;left:6026;top:1524;width:72;height:321" coordorigin="6026,1524" coordsize="72,321" path="m6026,1845r72,l6098,1524r-72,l6026,1845xe" fillcolor="#e4e4e4" stroked="f">
              <v:path arrowok="t"/>
            </v:shape>
            <v:shape id="_x0000_s1209" style="position:absolute;left:6096;top:1524;width:72;height:321" coordorigin="6096,1524" coordsize="72,321" path="m6096,1845r72,l6168,1524r-72,l6096,1845xe" fillcolor="#e4e4e4" stroked="f">
              <v:path arrowok="t"/>
            </v:shape>
            <v:shape id="_x0000_s1208" style="position:absolute;left:6166;top:1524;width:72;height:321" coordorigin="6166,1524" coordsize="72,321" path="m6166,1845r72,l6238,1524r-72,l6166,1845xe" fillcolor="#e4e4e4" stroked="f">
              <v:path arrowok="t"/>
            </v:shape>
            <v:shape id="_x0000_s1207" style="position:absolute;left:6236;top:1524;width:72;height:321" coordorigin="6236,1524" coordsize="72,321" path="m6236,1845r72,l6308,1524r-72,l6236,1845xe" fillcolor="#e4e4e4" stroked="f">
              <v:path arrowok="t"/>
            </v:shape>
            <v:shape id="_x0000_s1206" style="position:absolute;left:6306;top:1524;width:72;height:321" coordorigin="6306,1524" coordsize="72,321" path="m6306,1845r72,l6378,1524r-72,l6306,1845xe" fillcolor="#e4e4e4" stroked="f">
              <v:path arrowok="t"/>
            </v:shape>
            <v:shape id="_x0000_s1205" style="position:absolute;left:6376;top:1524;width:72;height:321" coordorigin="6376,1524" coordsize="72,321" path="m6376,1845r72,l6448,1524r-72,l6376,1845xe" fillcolor="#e4e4e4" stroked="f">
              <v:path arrowok="t"/>
            </v:shape>
            <v:shape id="_x0000_s1204" style="position:absolute;left:6446;top:1524;width:72;height:321" coordorigin="6446,1524" coordsize="72,321" path="m6446,1845r72,l6518,1524r-72,l6446,1845xe" fillcolor="#e4e4e4" stroked="f">
              <v:path arrowok="t"/>
            </v:shape>
            <v:shape id="_x0000_s1203" style="position:absolute;left:6516;top:1524;width:72;height:321" coordorigin="6516,1524" coordsize="72,321" path="m6516,1845r72,l6588,1524r-72,l6516,1845xe" fillcolor="#e4e4e4" stroked="f">
              <v:path arrowok="t"/>
            </v:shape>
            <v:shape id="_x0000_s1202" style="position:absolute;left:6586;top:1524;width:72;height:321" coordorigin="6586,1524" coordsize="72,321" path="m6586,1845r72,l6658,1524r-72,l6586,1845xe" fillcolor="#e4e4e4" stroked="f">
              <v:path arrowok="t"/>
            </v:shape>
            <v:shape id="_x0000_s1201" style="position:absolute;left:6656;top:1524;width:72;height:321" coordorigin="6656,1524" coordsize="72,321" path="m6656,1845r72,l6728,1524r-72,l6656,1845xe" fillcolor="#e4e4e4" stroked="f">
              <v:path arrowok="t"/>
            </v:shape>
            <v:shape id="_x0000_s1200" style="position:absolute;left:6726;top:1524;width:72;height:321" coordorigin="6726,1524" coordsize="72,321" path="m6726,1845r72,l6798,1524r-72,l6726,1845xe" fillcolor="#e4e4e4" stroked="f">
              <v:path arrowok="t"/>
            </v:shape>
            <v:shape id="_x0000_s1199" style="position:absolute;left:6796;top:1524;width:72;height:321" coordorigin="6796,1524" coordsize="72,321" path="m6796,1845r72,l6868,1524r-72,l6796,1845xe" fillcolor="#e4e4e4" stroked="f">
              <v:path arrowok="t"/>
            </v:shape>
            <v:shape id="_x0000_s1198" style="position:absolute;left:6866;top:1524;width:72;height:321" coordorigin="6866,1524" coordsize="72,321" path="m6866,1845r72,l6938,1524r-72,l6866,1845xe" fillcolor="#e4e4e4" stroked="f">
              <v:path arrowok="t"/>
            </v:shape>
            <v:shape id="_x0000_s1197" style="position:absolute;left:6936;top:1524;width:72;height:321" coordorigin="6936,1524" coordsize="72,321" path="m6936,1845r72,l7008,1524r-72,l6936,1845xe" fillcolor="#e4e4e4" stroked="f">
              <v:path arrowok="t"/>
            </v:shape>
            <v:shape id="_x0000_s1196" style="position:absolute;left:7006;top:1524;width:72;height:321" coordorigin="7006,1524" coordsize="72,321" path="m7006,1845r72,l7078,1524r-72,l7006,1845xe" fillcolor="#e4e4e4" stroked="f">
              <v:path arrowok="t"/>
            </v:shape>
            <v:shape id="_x0000_s1195" style="position:absolute;left:7076;top:1524;width:72;height:321" coordorigin="7076,1524" coordsize="72,321" path="m7076,1845r72,l7148,1524r-72,l7076,1845xe" fillcolor="#e4e4e4" stroked="f">
              <v:path arrowok="t"/>
            </v:shape>
            <v:shape id="_x0000_s1194" style="position:absolute;left:7146;top:1524;width:72;height:321" coordorigin="7146,1524" coordsize="72,321" path="m7146,1845r72,l7218,1524r-72,l7146,1845xe" fillcolor="#e4e4e4" stroked="f">
              <v:path arrowok="t"/>
            </v:shape>
            <v:shape id="_x0000_s1193" style="position:absolute;left:7216;top:1524;width:72;height:321" coordorigin="7216,1524" coordsize="72,321" path="m7216,1845r72,l7288,1524r-72,l7216,1845xe" fillcolor="#e4e4e4" stroked="f">
              <v:path arrowok="t"/>
            </v:shape>
            <v:shape id="_x0000_s1192" style="position:absolute;left:7286;top:1524;width:72;height:321" coordorigin="7286,1524" coordsize="72,321" path="m7286,1845r72,l7358,1524r-72,l7286,1845xe" fillcolor="#e4e4e4" stroked="f">
              <v:path arrowok="t"/>
            </v:shape>
            <v:shape id="_x0000_s1191" style="position:absolute;left:7356;top:1524;width:72;height:321" coordorigin="7356,1524" coordsize="72,321" path="m7356,1845r72,l7428,1524r-72,l7356,1845xe" fillcolor="#e4e4e4" stroked="f">
              <v:path arrowok="t"/>
            </v:shape>
            <v:shape id="_x0000_s1190" style="position:absolute;left:7426;top:1524;width:72;height:321" coordorigin="7426,1524" coordsize="72,321" path="m7426,1845r72,l7498,1524r-72,l7426,1845xe" fillcolor="#e4e4e4" stroked="f">
              <v:path arrowok="t"/>
            </v:shape>
            <v:shape id="_x0000_s1189" style="position:absolute;left:7496;top:1524;width:72;height:321" coordorigin="7496,1524" coordsize="72,321" path="m7496,1845r72,l7568,1524r-72,l7496,1845xe" fillcolor="#e4e4e4" stroked="f">
              <v:path arrowok="t"/>
            </v:shape>
            <v:shape id="_x0000_s1188" style="position:absolute;left:7566;top:1524;width:72;height:321" coordorigin="7566,1524" coordsize="72,321" path="m7566,1845r72,l7638,1524r-72,l7566,1845xe" fillcolor="#e4e4e4" stroked="f">
              <v:path arrowok="t"/>
            </v:shape>
            <v:shape id="_x0000_s1187" style="position:absolute;left:7636;top:1524;width:72;height:321" coordorigin="7636,1524" coordsize="72,321" path="m7636,1845r72,l7708,1524r-72,l7636,1845xe" fillcolor="#e4e4e4" stroked="f">
              <v:path arrowok="t"/>
            </v:shape>
            <v:shape id="_x0000_s1186" style="position:absolute;left:7706;top:1524;width:72;height:321" coordorigin="7706,1524" coordsize="72,321" path="m7706,1845r72,l7778,1524r-72,l7706,1845xe" fillcolor="#e4e4e4" stroked="f">
              <v:path arrowok="t"/>
            </v:shape>
            <v:shape id="_x0000_s1185" style="position:absolute;left:7776;top:1524;width:72;height:321" coordorigin="7776,1524" coordsize="72,321" path="m7776,1845r72,l7848,1524r-72,l7776,1845xe" fillcolor="#e4e4e4" stroked="f">
              <v:path arrowok="t"/>
            </v:shape>
            <v:shape id="_x0000_s1184" style="position:absolute;left:7846;top:1524;width:72;height:321" coordorigin="7846,1524" coordsize="72,321" path="m7846,1845r72,l7918,1524r-72,l7846,1845xe" fillcolor="#e4e4e4" stroked="f">
              <v:path arrowok="t"/>
            </v:shape>
            <v:shape id="_x0000_s1183" style="position:absolute;left:7916;top:1524;width:72;height:321" coordorigin="7916,1524" coordsize="72,321" path="m7916,1845r72,l7988,1524r-72,l7916,1845xe" fillcolor="#e4e4e4" stroked="f">
              <v:path arrowok="t"/>
            </v:shape>
            <v:shape id="_x0000_s1182" style="position:absolute;left:7986;top:1524;width:72;height:321" coordorigin="7986,1524" coordsize="72,321" path="m7986,1845r72,l8058,1524r-72,l7986,1845xe" fillcolor="#e4e4e4" stroked="f">
              <v:path arrowok="t"/>
            </v:shape>
            <v:shape id="_x0000_s1181" style="position:absolute;left:8056;top:1524;width:72;height:321" coordorigin="8056,1524" coordsize="72,321" path="m8056,1845r72,l8128,1524r-72,l8056,1845xe" fillcolor="#e4e4e4" stroked="f">
              <v:path arrowok="t"/>
            </v:shape>
            <v:shape id="_x0000_s1180" style="position:absolute;left:8126;top:1524;width:72;height:321" coordorigin="8126,1524" coordsize="72,321" path="m8126,1845r72,l8198,1524r-72,l8126,1845xe" fillcolor="#e4e4e4" stroked="f">
              <v:path arrowok="t"/>
            </v:shape>
            <v:shape id="_x0000_s1179" style="position:absolute;left:8196;top:1524;width:72;height:321" coordorigin="8196,1524" coordsize="72,321" path="m8196,1845r72,l8268,1524r-72,l8196,1845xe" fillcolor="#e4e4e4" stroked="f">
              <v:path arrowok="t"/>
            </v:shape>
            <v:shape id="_x0000_s1178" style="position:absolute;left:8266;top:1524;width:72;height:321" coordorigin="8266,1524" coordsize="72,321" path="m8266,1845r72,l8338,1524r-72,l8266,1845xe" fillcolor="#e4e4e4" stroked="f">
              <v:path arrowok="t"/>
            </v:shape>
            <v:shape id="_x0000_s1177" style="position:absolute;left:8336;top:1524;width:72;height:321" coordorigin="8336,1524" coordsize="72,321" path="m8336,1845r72,l8408,1524r-72,l8336,1845xe" fillcolor="#e4e4e4" stroked="f">
              <v:path arrowok="t"/>
            </v:shape>
            <v:shape id="_x0000_s1176" style="position:absolute;left:8406;top:1524;width:72;height:321" coordorigin="8406,1524" coordsize="72,321" path="m8406,1845r72,l8478,1524r-72,l8406,1845xe" fillcolor="#e4e4e4" stroked="f">
              <v:path arrowok="t"/>
            </v:shape>
            <v:shape id="_x0000_s1175" style="position:absolute;left:8476;top:1524;width:72;height:321" coordorigin="8476,1524" coordsize="72,321" path="m8476,1845r72,l8548,1524r-72,l8476,1845xe" fillcolor="#e4e4e4" stroked="f">
              <v:path arrowok="t"/>
            </v:shape>
            <v:shape id="_x0000_s1174" style="position:absolute;left:8546;top:1524;width:72;height:321" coordorigin="8546,1524" coordsize="72,321" path="m8546,1845r72,l8618,1524r-72,l8546,1845xe" fillcolor="#e4e4e4" stroked="f">
              <v:path arrowok="t"/>
            </v:shape>
            <v:shape id="_x0000_s1173" style="position:absolute;left:8616;top:1524;width:72;height:321" coordorigin="8616,1524" coordsize="72,321" path="m8616,1845r72,l8688,1524r-72,l8616,1845xe" fillcolor="#e4e4e4" stroked="f">
              <v:path arrowok="t"/>
            </v:shape>
            <v:shape id="_x0000_s1172" style="position:absolute;left:8686;top:1524;width:72;height:321" coordorigin="8686,1524" coordsize="72,321" path="m8686,1845r72,l8758,1524r-72,l8686,1845xe" fillcolor="#e4e4e4" stroked="f">
              <v:path arrowok="t"/>
            </v:shape>
            <v:shape id="_x0000_s1171" style="position:absolute;left:8756;top:1524;width:72;height:321" coordorigin="8756,1524" coordsize="72,321" path="m8756,1845r72,l8828,1524r-72,l8756,1845xe" fillcolor="#e4e4e4" stroked="f">
              <v:path arrowok="t"/>
            </v:shape>
            <v:shape id="_x0000_s1170" style="position:absolute;left:8826;top:1524;width:72;height:321" coordorigin="8826,1524" coordsize="72,321" path="m8826,1845r72,l8898,1524r-72,l8826,1845xe" fillcolor="#e4e4e4" stroked="f">
              <v:path arrowok="t"/>
            </v:shape>
            <v:shape id="_x0000_s1169" style="position:absolute;left:8896;top:1524;width:72;height:321" coordorigin="8896,1524" coordsize="72,321" path="m8896,1845r72,l8968,1524r-72,l8896,1845xe" fillcolor="#e4e4e4" stroked="f">
              <v:path arrowok="t"/>
            </v:shape>
            <v:shape id="_x0000_s1168" style="position:absolute;left:8966;top:1524;width:72;height:321" coordorigin="8966,1524" coordsize="72,321" path="m8966,1845r72,l9038,1524r-72,l8966,1845xe" fillcolor="#e4e4e4" stroked="f">
              <v:path arrowok="t"/>
            </v:shape>
            <v:shape id="_x0000_s1167" style="position:absolute;left:9036;top:1524;width:72;height:321" coordorigin="9036,1524" coordsize="72,321" path="m9036,1845r72,l9108,1524r-72,l9036,1845xe" fillcolor="#e4e4e4" stroked="f">
              <v:path arrowok="t"/>
            </v:shape>
            <v:shape id="_x0000_s1166" style="position:absolute;left:9106;top:1524;width:72;height:321" coordorigin="9106,1524" coordsize="72,321" path="m9106,1845r72,l9178,1524r-72,l9106,1845xe" fillcolor="#e4e4e4" stroked="f">
              <v:path arrowok="t"/>
            </v:shape>
            <v:shape id="_x0000_s1165" style="position:absolute;left:9176;top:1524;width:72;height:321" coordorigin="9176,1524" coordsize="72,321" path="m9176,1845r72,l9248,1524r-72,l9176,1845xe" fillcolor="#e4e4e4" stroked="f">
              <v:path arrowok="t"/>
            </v:shape>
            <v:shape id="_x0000_s1164" style="position:absolute;left:9246;top:1524;width:72;height:321" coordorigin="9246,1524" coordsize="72,321" path="m9246,1845r72,l9318,1524r-72,l9246,1845xe" fillcolor="#e4e4e4" stroked="f">
              <v:path arrowok="t"/>
            </v:shape>
            <v:shape id="_x0000_s1163" style="position:absolute;left:9316;top:1524;width:72;height:321" coordorigin="9316,1524" coordsize="72,321" path="m9316,1845r72,l9388,1524r-72,l9316,1845xe" fillcolor="#e4e4e4" stroked="f">
              <v:path arrowok="t"/>
            </v:shape>
            <v:shape id="_x0000_s1162" style="position:absolute;left:9386;top:1524;width:72;height:321" coordorigin="9386,1524" coordsize="72,321" path="m9386,1845r72,l9458,1524r-72,l9386,1845xe" fillcolor="#e4e4e4" stroked="f">
              <v:path arrowok="t"/>
            </v:shape>
            <v:shape id="_x0000_s1161" style="position:absolute;left:9456;top:1524;width:72;height:321" coordorigin="9456,1524" coordsize="72,321" path="m9456,1845r72,l9528,1524r-72,l9456,1845xe" fillcolor="#e4e4e4" stroked="f">
              <v:path arrowok="t"/>
            </v:shape>
            <v:shape id="_x0000_s1160" style="position:absolute;left:9526;top:1524;width:72;height:321" coordorigin="9526,1524" coordsize="72,321" path="m9526,1845r72,l9598,1524r-72,l9526,1845xe" fillcolor="#e4e4e4" stroked="f">
              <v:path arrowok="t"/>
            </v:shape>
            <v:shape id="_x0000_s1159" style="position:absolute;left:9596;top:1524;width:72;height:321" coordorigin="9596,1524" coordsize="72,321" path="m9596,1845r72,l9668,1524r-72,l9596,1845xe" fillcolor="#e4e4e4" stroked="f">
              <v:path arrowok="t"/>
            </v:shape>
            <v:shape id="_x0000_s1158" style="position:absolute;left:9666;top:1524;width:72;height:321" coordorigin="9666,1524" coordsize="72,321" path="m9666,1845r72,l9738,1524r-72,l9666,1845xe" fillcolor="#e4e4e4" stroked="f">
              <v:path arrowok="t"/>
            </v:shape>
            <v:shape id="_x0000_s1157" style="position:absolute;left:9736;top:1524;width:72;height:321" coordorigin="9736,1524" coordsize="72,321" path="m9736,1845r72,l9808,1524r-72,l9736,1845xe" fillcolor="#e4e4e4" stroked="f">
              <v:path arrowok="t"/>
            </v:shape>
            <v:shape id="_x0000_s1156" style="position:absolute;left:9806;top:1524;width:72;height:321" coordorigin="9806,1524" coordsize="72,321" path="m9806,1845r72,l9878,1524r-72,l9806,1845xe" fillcolor="#e4e4e4" stroked="f">
              <v:path arrowok="t"/>
            </v:shape>
            <v:shape id="_x0000_s1155" style="position:absolute;left:9876;top:1524;width:72;height:321" coordorigin="9876,1524" coordsize="72,321" path="m9876,1845r72,l9948,1524r-72,l9876,1845xe" fillcolor="#e4e4e4" stroked="f">
              <v:path arrowok="t"/>
            </v:shape>
            <v:shape id="_x0000_s1154" style="position:absolute;left:9946;top:1524;width:72;height:321" coordorigin="9946,1524" coordsize="72,321" path="m9946,1845r72,l10018,1524r-72,l9946,1845xe" fillcolor="#e4e4e4" stroked="f">
              <v:path arrowok="t"/>
            </v:shape>
            <v:shape id="_x0000_s1153" style="position:absolute;left:10016;top:1524;width:72;height:321" coordorigin="10016,1524" coordsize="72,321" path="m10016,1845r72,l10088,1524r-72,l10016,1845xe" fillcolor="#e4e4e4" stroked="f">
              <v:path arrowok="t"/>
            </v:shape>
            <v:shape id="_x0000_s1152" style="position:absolute;left:10086;top:1524;width:72;height:321" coordorigin="10086,1524" coordsize="72,321" path="m10086,1845r72,l10158,1524r-72,l10086,1845xe" fillcolor="#e4e4e4" stroked="f">
              <v:path arrowok="t"/>
            </v:shape>
            <v:shape id="_x0000_s1151" style="position:absolute;left:10156;top:1524;width:72;height:321" coordorigin="10156,1524" coordsize="72,321" path="m10156,1845r72,l10228,1524r-72,l10156,1845xe" fillcolor="#e4e4e4" stroked="f">
              <v:path arrowok="t"/>
            </v:shape>
            <v:shape id="_x0000_s1150" style="position:absolute;left:10226;top:1524;width:72;height:321" coordorigin="10226,1524" coordsize="72,321" path="m10226,1845r72,l10298,1524r-72,l10226,1845xe" fillcolor="#e4e4e4" stroked="f">
              <v:path arrowok="t"/>
            </v:shape>
            <v:shape id="_x0000_s1149" style="position:absolute;left:10296;top:1524;width:72;height:321" coordorigin="10296,1524" coordsize="72,321" path="m10296,1845r72,l10368,1524r-72,l10296,1845xe" fillcolor="#e4e4e4" stroked="f">
              <v:path arrowok="t"/>
            </v:shape>
            <v:shape id="_x0000_s1148" style="position:absolute;left:10366;top:1524;width:72;height:321" coordorigin="10366,1524" coordsize="72,321" path="m10366,1845r72,l10438,1524r-72,l10366,1845xe" fillcolor="#e4e4e4" stroked="f">
              <v:path arrowok="t"/>
            </v:shape>
            <v:shape id="_x0000_s1147" style="position:absolute;left:10436;top:1524;width:72;height:321" coordorigin="10436,1524" coordsize="72,321" path="m10436,1845r72,l10508,1524r-72,l10436,1845xe" fillcolor="#e4e4e4" stroked="f">
              <v:path arrowok="t"/>
            </v:shape>
            <v:shape id="_x0000_s1146" style="position:absolute;left:10506;top:1524;width:72;height:321" coordorigin="10506,1524" coordsize="72,321" path="m10506,1845r72,l10578,1524r-72,l10506,1845xe" fillcolor="#e4e4e4" stroked="f">
              <v:path arrowok="t"/>
            </v:shape>
            <v:shape id="_x0000_s1145" style="position:absolute;left:10576;top:1524;width:72;height:321" coordorigin="10576,1524" coordsize="72,321" path="m10576,1845r72,l10648,1524r-72,l10576,1845xe" fillcolor="#e4e4e4" stroked="f">
              <v:path arrowok="t"/>
            </v:shape>
            <v:shape id="_x0000_s1144" style="position:absolute;left:10646;top:1524;width:72;height:321" coordorigin="10646,1524" coordsize="72,321" path="m10646,1845r72,l10718,1524r-72,l10646,1845xe" fillcolor="#e4e4e4" stroked="f">
              <v:path arrowok="t"/>
            </v:shape>
            <v:shape id="_x0000_s1143" style="position:absolute;left:10716;top:1524;width:72;height:321" coordorigin="10716,1524" coordsize="72,321" path="m10716,1845r72,l10788,1524r-72,l10716,1845xe" fillcolor="#e4e4e4" stroked="f">
              <v:path arrowok="t"/>
            </v:shape>
            <v:shape id="_x0000_s1142" style="position:absolute;left:10786;top:1524;width:72;height:321" coordorigin="10786,1524" coordsize="72,321" path="m10786,1845r72,l10858,1524r-72,l10786,1845xe" fillcolor="#e4e4e4" stroked="f">
              <v:path arrowok="t"/>
            </v:shape>
            <v:shape id="_x0000_s1141" style="position:absolute;left:10856;top:1524;width:72;height:321" coordorigin="10856,1524" coordsize="72,321" path="m10856,1845r72,l10928,1524r-72,l10856,1845xe" fillcolor="#e4e4e4" stroked="f">
              <v:path arrowok="t"/>
            </v:shape>
            <v:shape id="_x0000_s1140" style="position:absolute;left:10926;top:1524;width:72;height:321" coordorigin="10926,1524" coordsize="72,321" path="m10926,1845r72,l10998,1524r-72,l10926,1845xe" fillcolor="#e4e4e4" stroked="f">
              <v:path arrowok="t"/>
            </v:shape>
            <v:shape id="_x0000_s1139" style="position:absolute;left:10996;top:1524;width:72;height:321" coordorigin="10996,1524" coordsize="72,321" path="m10996,1845r72,l11068,1524r-72,l10996,1845xe" fillcolor="#e4e4e4" stroked="f">
              <v:path arrowok="t"/>
            </v:shape>
            <v:shape id="_x0000_s1138" style="position:absolute;left:11066;top:1524;width:72;height:321" coordorigin="11066,1524" coordsize="72,321" path="m11066,1845r72,l11138,1524r-72,l11066,1845xe" fillcolor="#e4e4e4" stroked="f">
              <v:path arrowok="t"/>
            </v:shape>
            <w10:wrap anchorx="page" anchory="page"/>
          </v:group>
        </w:pict>
      </w:r>
      <w:proofErr w:type="gramStart"/>
      <w:r w:rsidR="00D85431">
        <w:rPr>
          <w:b/>
          <w:color w:val="000008"/>
          <w:spacing w:val="-1"/>
          <w:position w:val="-1"/>
          <w:sz w:val="48"/>
          <w:szCs w:val="48"/>
        </w:rPr>
        <w:t>YU</w:t>
      </w:r>
      <w:r w:rsidR="00D85431">
        <w:rPr>
          <w:b/>
          <w:color w:val="000008"/>
          <w:spacing w:val="1"/>
          <w:position w:val="-1"/>
          <w:sz w:val="48"/>
          <w:szCs w:val="48"/>
        </w:rPr>
        <w:t>A</w:t>
      </w:r>
      <w:r w:rsidR="00D85431">
        <w:rPr>
          <w:b/>
          <w:color w:val="000008"/>
          <w:spacing w:val="-1"/>
          <w:position w:val="-1"/>
          <w:sz w:val="48"/>
          <w:szCs w:val="48"/>
        </w:rPr>
        <w:t>N</w:t>
      </w:r>
      <w:r w:rsidR="00D85431">
        <w:rPr>
          <w:b/>
          <w:color w:val="000008"/>
          <w:spacing w:val="1"/>
          <w:position w:val="-1"/>
          <w:sz w:val="48"/>
          <w:szCs w:val="48"/>
        </w:rPr>
        <w:t>Y</w:t>
      </w:r>
      <w:r w:rsidR="00D85431">
        <w:rPr>
          <w:b/>
          <w:color w:val="000008"/>
          <w:position w:val="-1"/>
          <w:sz w:val="48"/>
          <w:szCs w:val="48"/>
        </w:rPr>
        <w:t>E</w:t>
      </w:r>
      <w:r w:rsidR="00D85431">
        <w:rPr>
          <w:b/>
          <w:color w:val="000008"/>
          <w:spacing w:val="1"/>
          <w:position w:val="-1"/>
          <w:sz w:val="48"/>
          <w:szCs w:val="48"/>
        </w:rPr>
        <w:t>(</w:t>
      </w:r>
      <w:proofErr w:type="gramEnd"/>
      <w:r w:rsidR="00D85431">
        <w:rPr>
          <w:b/>
          <w:color w:val="000008"/>
          <w:position w:val="-1"/>
          <w:sz w:val="48"/>
          <w:szCs w:val="48"/>
        </w:rPr>
        <w:t>TE</w:t>
      </w:r>
      <w:r w:rsidR="00D85431">
        <w:rPr>
          <w:b/>
          <w:color w:val="000008"/>
          <w:spacing w:val="1"/>
          <w:position w:val="-1"/>
          <w:sz w:val="48"/>
          <w:szCs w:val="48"/>
        </w:rPr>
        <w:t>D</w:t>
      </w:r>
      <w:r w:rsidR="00D85431">
        <w:rPr>
          <w:b/>
          <w:color w:val="000008"/>
          <w:position w:val="-1"/>
          <w:sz w:val="48"/>
          <w:szCs w:val="48"/>
        </w:rPr>
        <w:t>) Z</w:t>
      </w:r>
      <w:r w:rsidR="00D85431">
        <w:rPr>
          <w:b/>
          <w:color w:val="000008"/>
          <w:spacing w:val="-1"/>
          <w:position w:val="-1"/>
          <w:sz w:val="48"/>
          <w:szCs w:val="48"/>
        </w:rPr>
        <w:t>H</w:t>
      </w:r>
      <w:r w:rsidR="00D85431">
        <w:rPr>
          <w:b/>
          <w:color w:val="000008"/>
          <w:spacing w:val="1"/>
          <w:position w:val="-1"/>
          <w:sz w:val="48"/>
          <w:szCs w:val="48"/>
        </w:rPr>
        <w:t>O</w:t>
      </w:r>
      <w:r w:rsidR="00D85431">
        <w:rPr>
          <w:b/>
          <w:color w:val="000008"/>
          <w:position w:val="-1"/>
          <w:sz w:val="48"/>
          <w:szCs w:val="48"/>
        </w:rPr>
        <w:t xml:space="preserve">U                      </w:t>
      </w:r>
      <w:bookmarkStart w:id="0" w:name="_GoBack"/>
      <w:bookmarkEnd w:id="0"/>
      <w:r w:rsidR="00D85431">
        <w:rPr>
          <w:b/>
          <w:color w:val="000008"/>
          <w:position w:val="-1"/>
          <w:sz w:val="48"/>
          <w:szCs w:val="48"/>
        </w:rPr>
        <w:t xml:space="preserve">        </w:t>
      </w:r>
      <w:r w:rsidR="008A4F3D">
        <w:rPr>
          <w:b/>
          <w:color w:val="000008"/>
          <w:position w:val="-1"/>
          <w:sz w:val="48"/>
          <w:szCs w:val="48"/>
        </w:rPr>
        <w:t xml:space="preserve"> </w:t>
      </w:r>
      <w:r w:rsidR="00242A4B">
        <w:rPr>
          <w:b/>
          <w:color w:val="000008"/>
          <w:spacing w:val="52"/>
          <w:position w:val="-1"/>
          <w:sz w:val="48"/>
          <w:szCs w:val="48"/>
        </w:rPr>
        <w:t xml:space="preserve"> </w:t>
      </w:r>
      <w:r w:rsidR="00D85431">
        <w:rPr>
          <w:color w:val="000008"/>
          <w:spacing w:val="-2"/>
          <w:position w:val="-1"/>
          <w:sz w:val="22"/>
          <w:szCs w:val="22"/>
        </w:rPr>
        <w:t>+</w:t>
      </w:r>
      <w:r w:rsidR="00D85431">
        <w:rPr>
          <w:color w:val="000008"/>
          <w:position w:val="-1"/>
          <w:sz w:val="22"/>
          <w:szCs w:val="22"/>
        </w:rPr>
        <w:t>1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6</w:t>
      </w:r>
      <w:r w:rsidR="00D85431">
        <w:rPr>
          <w:color w:val="000008"/>
          <w:position w:val="-1"/>
          <w:sz w:val="22"/>
          <w:szCs w:val="22"/>
        </w:rPr>
        <w:t>13</w:t>
      </w:r>
      <w:r w:rsidR="00D85431">
        <w:rPr>
          <w:color w:val="000008"/>
          <w:spacing w:val="1"/>
          <w:position w:val="-1"/>
          <w:sz w:val="22"/>
          <w:szCs w:val="22"/>
        </w:rPr>
        <w:t>-</w:t>
      </w:r>
      <w:r w:rsidR="00D85431">
        <w:rPr>
          <w:color w:val="000008"/>
          <w:spacing w:val="-2"/>
          <w:position w:val="-1"/>
          <w:sz w:val="22"/>
          <w:szCs w:val="22"/>
        </w:rPr>
        <w:t>8</w:t>
      </w:r>
      <w:r w:rsidR="00D85431">
        <w:rPr>
          <w:color w:val="000008"/>
          <w:position w:val="-1"/>
          <w:sz w:val="22"/>
          <w:szCs w:val="22"/>
        </w:rPr>
        <w:t>906188</w:t>
      </w:r>
    </w:p>
    <w:p w:rsidR="00156DF5" w:rsidRDefault="00D85431">
      <w:pPr>
        <w:spacing w:line="320" w:lineRule="exact"/>
        <w:ind w:left="140"/>
        <w:rPr>
          <w:sz w:val="28"/>
          <w:szCs w:val="28"/>
        </w:rPr>
      </w:pPr>
      <w:r>
        <w:rPr>
          <w:b/>
          <w:color w:val="000008"/>
          <w:spacing w:val="-3"/>
          <w:sz w:val="28"/>
          <w:szCs w:val="28"/>
        </w:rPr>
        <w:t>S</w:t>
      </w:r>
      <w:r>
        <w:rPr>
          <w:b/>
          <w:color w:val="000008"/>
          <w:spacing w:val="1"/>
          <w:sz w:val="28"/>
          <w:szCs w:val="28"/>
        </w:rPr>
        <w:t>U</w:t>
      </w:r>
      <w:r>
        <w:rPr>
          <w:b/>
          <w:color w:val="000008"/>
          <w:spacing w:val="-1"/>
          <w:sz w:val="28"/>
          <w:szCs w:val="28"/>
        </w:rPr>
        <w:t>MMA</w:t>
      </w:r>
      <w:r>
        <w:rPr>
          <w:b/>
          <w:color w:val="000008"/>
          <w:spacing w:val="-11"/>
          <w:sz w:val="28"/>
          <w:szCs w:val="28"/>
        </w:rPr>
        <w:t>R</w:t>
      </w:r>
      <w:r>
        <w:rPr>
          <w:b/>
          <w:color w:val="000008"/>
          <w:sz w:val="28"/>
          <w:szCs w:val="28"/>
        </w:rPr>
        <w:t>Y</w:t>
      </w:r>
      <w:r>
        <w:rPr>
          <w:b/>
          <w:color w:val="000008"/>
          <w:spacing w:val="-11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O</w:t>
      </w:r>
      <w:r>
        <w:rPr>
          <w:b/>
          <w:color w:val="000008"/>
          <w:sz w:val="28"/>
          <w:szCs w:val="28"/>
        </w:rPr>
        <w:t>F</w:t>
      </w:r>
      <w:r>
        <w:rPr>
          <w:b/>
          <w:color w:val="000008"/>
          <w:spacing w:val="-6"/>
          <w:sz w:val="28"/>
          <w:szCs w:val="28"/>
        </w:rPr>
        <w:t xml:space="preserve"> </w:t>
      </w:r>
      <w:r>
        <w:rPr>
          <w:b/>
          <w:color w:val="000008"/>
          <w:spacing w:val="-2"/>
          <w:sz w:val="28"/>
          <w:szCs w:val="28"/>
        </w:rPr>
        <w:t>Q</w:t>
      </w:r>
      <w:r>
        <w:rPr>
          <w:b/>
          <w:color w:val="000008"/>
          <w:spacing w:val="-1"/>
          <w:sz w:val="28"/>
          <w:szCs w:val="28"/>
        </w:rPr>
        <w:t>UA</w:t>
      </w:r>
      <w:r>
        <w:rPr>
          <w:b/>
          <w:color w:val="000008"/>
          <w:sz w:val="28"/>
          <w:szCs w:val="28"/>
        </w:rPr>
        <w:t>L</w:t>
      </w:r>
      <w:r>
        <w:rPr>
          <w:b/>
          <w:color w:val="000008"/>
          <w:spacing w:val="1"/>
          <w:sz w:val="28"/>
          <w:szCs w:val="28"/>
        </w:rPr>
        <w:t>I</w:t>
      </w:r>
      <w:r>
        <w:rPr>
          <w:b/>
          <w:color w:val="000008"/>
          <w:spacing w:val="-1"/>
          <w:sz w:val="28"/>
          <w:szCs w:val="28"/>
        </w:rPr>
        <w:t>FIC</w:t>
      </w:r>
      <w:r>
        <w:rPr>
          <w:b/>
          <w:color w:val="000008"/>
          <w:spacing w:val="-20"/>
          <w:sz w:val="28"/>
          <w:szCs w:val="28"/>
        </w:rPr>
        <w:t>A</w:t>
      </w:r>
      <w:r>
        <w:rPr>
          <w:b/>
          <w:color w:val="000008"/>
          <w:sz w:val="28"/>
          <w:szCs w:val="28"/>
        </w:rPr>
        <w:t>T</w:t>
      </w:r>
      <w:r>
        <w:rPr>
          <w:b/>
          <w:color w:val="000008"/>
          <w:spacing w:val="-1"/>
          <w:sz w:val="28"/>
          <w:szCs w:val="28"/>
        </w:rPr>
        <w:t>I</w:t>
      </w:r>
      <w:r>
        <w:rPr>
          <w:b/>
          <w:color w:val="000008"/>
          <w:sz w:val="28"/>
          <w:szCs w:val="28"/>
        </w:rPr>
        <w:t>O</w:t>
      </w:r>
      <w:r>
        <w:rPr>
          <w:b/>
          <w:color w:val="000008"/>
          <w:spacing w:val="-1"/>
          <w:sz w:val="28"/>
          <w:szCs w:val="28"/>
        </w:rPr>
        <w:t>N</w:t>
      </w:r>
      <w:r>
        <w:rPr>
          <w:b/>
          <w:color w:val="000008"/>
          <w:sz w:val="28"/>
          <w:szCs w:val="28"/>
        </w:rPr>
        <w:t>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ang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age: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J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 xml:space="preserve">a, </w:t>
      </w:r>
      <w:proofErr w:type="spellStart"/>
      <w:r w:rsidR="005E4903">
        <w:rPr>
          <w:color w:val="000008"/>
          <w:sz w:val="22"/>
          <w:szCs w:val="22"/>
        </w:rPr>
        <w:t>Javascript</w:t>
      </w:r>
      <w:proofErr w:type="spellEnd"/>
      <w:r w:rsidR="005E4903"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Q</w:t>
      </w:r>
      <w:r>
        <w:rPr>
          <w:color w:val="000008"/>
          <w:sz w:val="22"/>
          <w:szCs w:val="22"/>
        </w:rPr>
        <w:t xml:space="preserve">L, </w:t>
      </w:r>
      <w:r>
        <w:rPr>
          <w:color w:val="000008"/>
          <w:spacing w:val="-1"/>
          <w:sz w:val="22"/>
          <w:szCs w:val="22"/>
        </w:rPr>
        <w:t>H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</w:t>
      </w:r>
      <w:r w:rsidR="005E4903">
        <w:rPr>
          <w:color w:val="000008"/>
          <w:sz w:val="22"/>
          <w:szCs w:val="22"/>
        </w:rPr>
        <w:t>/CSS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L,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 xml:space="preserve">+,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hon</w:t>
      </w:r>
      <w:r w:rsidR="005E744F">
        <w:rPr>
          <w:color w:val="000008"/>
          <w:sz w:val="22"/>
          <w:szCs w:val="22"/>
        </w:rPr>
        <w:t>, XML</w:t>
      </w:r>
    </w:p>
    <w:p w:rsidR="005E4903" w:rsidRDefault="00D85431">
      <w:pPr>
        <w:spacing w:before="59" w:line="295" w:lineRule="auto"/>
        <w:ind w:left="140" w:right="741"/>
        <w:rPr>
          <w:color w:val="000008"/>
          <w:spacing w:val="-12"/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k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s: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Al</w:t>
      </w:r>
      <w:r>
        <w:rPr>
          <w:color w:val="000008"/>
          <w:sz w:val="22"/>
          <w:szCs w:val="22"/>
        </w:rPr>
        <w:t>go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s,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pacing w:val="1"/>
          <w:sz w:val="22"/>
          <w:szCs w:val="22"/>
        </w:rPr>
        <w:t>j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g,</w:t>
      </w:r>
      <w:r>
        <w:rPr>
          <w:color w:val="000008"/>
          <w:spacing w:val="-12"/>
          <w:sz w:val="22"/>
          <w:szCs w:val="22"/>
        </w:rPr>
        <w:t xml:space="preserve"> </w:t>
      </w:r>
      <w:r w:rsidR="00505AE6">
        <w:rPr>
          <w:color w:val="000008"/>
          <w:spacing w:val="-12"/>
          <w:sz w:val="22"/>
          <w:szCs w:val="22"/>
        </w:rPr>
        <w:t xml:space="preserve">Design Patterns,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op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en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,</w:t>
      </w:r>
      <w:r w:rsidR="00424970">
        <w:rPr>
          <w:color w:val="000008"/>
          <w:sz w:val="22"/>
          <w:szCs w:val="22"/>
        </w:rPr>
        <w:t xml:space="preserve">       J2EE,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 w:rsidR="005E4903">
        <w:rPr>
          <w:color w:val="000008"/>
          <w:sz w:val="22"/>
          <w:szCs w:val="22"/>
        </w:rPr>
        <w:t xml:space="preserve">e, React, Redux, </w:t>
      </w:r>
      <w:proofErr w:type="spellStart"/>
      <w:r w:rsidR="005E4903">
        <w:rPr>
          <w:color w:val="000008"/>
          <w:sz w:val="22"/>
          <w:szCs w:val="22"/>
        </w:rPr>
        <w:t>Webpack</w:t>
      </w:r>
      <w:proofErr w:type="spellEnd"/>
      <w:r w:rsidR="005E4903">
        <w:rPr>
          <w:color w:val="000008"/>
          <w:sz w:val="22"/>
          <w:szCs w:val="22"/>
        </w:rPr>
        <w:t xml:space="preserve">, Karma, Jasmine, Material-UI, </w:t>
      </w:r>
      <w:proofErr w:type="spellStart"/>
      <w:r w:rsidR="008F2272">
        <w:rPr>
          <w:color w:val="000008"/>
          <w:sz w:val="22"/>
          <w:szCs w:val="22"/>
        </w:rPr>
        <w:t>Git</w:t>
      </w:r>
      <w:proofErr w:type="spellEnd"/>
      <w:r w:rsidR="008F2272">
        <w:rPr>
          <w:color w:val="000008"/>
          <w:sz w:val="22"/>
          <w:szCs w:val="22"/>
        </w:rPr>
        <w:t xml:space="preserve">, </w:t>
      </w:r>
      <w:r w:rsidR="00D370D6">
        <w:rPr>
          <w:color w:val="000008"/>
          <w:spacing w:val="-1"/>
          <w:sz w:val="22"/>
          <w:szCs w:val="22"/>
        </w:rPr>
        <w:t>H</w:t>
      </w:r>
      <w:r w:rsidR="00D370D6">
        <w:rPr>
          <w:color w:val="000008"/>
          <w:sz w:val="22"/>
          <w:szCs w:val="22"/>
        </w:rPr>
        <w:t>TT</w:t>
      </w:r>
      <w:r w:rsidR="00D370D6">
        <w:rPr>
          <w:color w:val="000008"/>
          <w:spacing w:val="-24"/>
          <w:sz w:val="22"/>
          <w:szCs w:val="22"/>
        </w:rPr>
        <w:t>P</w:t>
      </w:r>
      <w:r w:rsidR="00D370D6">
        <w:rPr>
          <w:color w:val="000008"/>
          <w:sz w:val="22"/>
          <w:szCs w:val="22"/>
        </w:rPr>
        <w:t>,</w:t>
      </w:r>
      <w:r w:rsidR="00505AE6">
        <w:rPr>
          <w:color w:val="000008"/>
          <w:sz w:val="22"/>
          <w:szCs w:val="22"/>
        </w:rPr>
        <w:t xml:space="preserve"> REST, </w:t>
      </w:r>
      <w:r w:rsidR="00D370D6">
        <w:rPr>
          <w:color w:val="000008"/>
          <w:spacing w:val="-3"/>
          <w:sz w:val="22"/>
          <w:szCs w:val="22"/>
        </w:rPr>
        <w:t>T</w:t>
      </w:r>
      <w:r w:rsidR="00D370D6">
        <w:rPr>
          <w:color w:val="000008"/>
          <w:spacing w:val="-1"/>
          <w:sz w:val="22"/>
          <w:szCs w:val="22"/>
        </w:rPr>
        <w:t>C</w:t>
      </w:r>
      <w:r w:rsidR="00D370D6">
        <w:rPr>
          <w:color w:val="000008"/>
          <w:sz w:val="22"/>
          <w:szCs w:val="22"/>
        </w:rPr>
        <w:t>P</w:t>
      </w:r>
      <w:r w:rsidR="00D370D6">
        <w:rPr>
          <w:color w:val="000008"/>
          <w:spacing w:val="1"/>
          <w:sz w:val="22"/>
          <w:szCs w:val="22"/>
        </w:rPr>
        <w:t>/</w:t>
      </w:r>
      <w:r w:rsidR="00D370D6">
        <w:rPr>
          <w:color w:val="000008"/>
          <w:spacing w:val="-2"/>
          <w:sz w:val="22"/>
          <w:szCs w:val="22"/>
        </w:rPr>
        <w:t>I</w:t>
      </w:r>
      <w:r w:rsidR="00D370D6">
        <w:rPr>
          <w:color w:val="000008"/>
          <w:spacing w:val="-24"/>
          <w:sz w:val="22"/>
          <w:szCs w:val="22"/>
        </w:rPr>
        <w:t>P</w:t>
      </w:r>
      <w:r w:rsidR="00D370D6">
        <w:rPr>
          <w:color w:val="000008"/>
          <w:sz w:val="22"/>
          <w:szCs w:val="22"/>
        </w:rPr>
        <w:t>, Unit Test,</w:t>
      </w:r>
      <w:r w:rsidR="008F2272">
        <w:rPr>
          <w:color w:val="000008"/>
          <w:sz w:val="22"/>
          <w:szCs w:val="22"/>
        </w:rPr>
        <w:t xml:space="preserve"> </w:t>
      </w:r>
      <w:r w:rsidR="00D370D6">
        <w:rPr>
          <w:color w:val="000008"/>
          <w:sz w:val="22"/>
          <w:szCs w:val="22"/>
        </w:rPr>
        <w:t>AWS</w:t>
      </w:r>
      <w:r w:rsidR="005E4903"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nu</w:t>
      </w:r>
      <w:r>
        <w:rPr>
          <w:color w:val="000008"/>
          <w:spacing w:val="-2"/>
          <w:sz w:val="22"/>
          <w:szCs w:val="22"/>
        </w:rPr>
        <w:t>x</w:t>
      </w:r>
      <w:r>
        <w:rPr>
          <w:color w:val="000008"/>
          <w:spacing w:val="1"/>
          <w:sz w:val="22"/>
          <w:szCs w:val="22"/>
        </w:rPr>
        <w:t>/</w:t>
      </w:r>
      <w:r>
        <w:rPr>
          <w:color w:val="000008"/>
          <w:spacing w:val="-9"/>
          <w:sz w:val="22"/>
          <w:szCs w:val="22"/>
        </w:rPr>
        <w:t>W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ndo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2"/>
          <w:sz w:val="22"/>
          <w:szCs w:val="22"/>
        </w:rPr>
        <w:t xml:space="preserve"> </w:t>
      </w:r>
    </w:p>
    <w:p w:rsidR="00156DF5" w:rsidRDefault="00D85431">
      <w:pPr>
        <w:spacing w:before="59" w:line="295" w:lineRule="auto"/>
        <w:ind w:left="140" w:right="741"/>
        <w:rPr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w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ps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proofErr w:type="spellStart"/>
      <w:r w:rsidR="005E4903">
        <w:rPr>
          <w:color w:val="000008"/>
          <w:spacing w:val="3"/>
          <w:sz w:val="22"/>
          <w:szCs w:val="22"/>
        </w:rPr>
        <w:t>WebStorm</w:t>
      </w:r>
      <w:proofErr w:type="spellEnd"/>
      <w:r w:rsidR="005E4903">
        <w:rPr>
          <w:color w:val="000008"/>
          <w:spacing w:val="3"/>
          <w:sz w:val="22"/>
          <w:szCs w:val="22"/>
        </w:rPr>
        <w:t xml:space="preserve">, </w:t>
      </w:r>
      <w:r w:rsidR="00D370D6">
        <w:rPr>
          <w:color w:val="000008"/>
          <w:spacing w:val="3"/>
          <w:sz w:val="22"/>
          <w:szCs w:val="22"/>
        </w:rPr>
        <w:t xml:space="preserve">JIRA, </w:t>
      </w:r>
      <w:r w:rsidR="00D370D6">
        <w:rPr>
          <w:color w:val="000008"/>
          <w:sz w:val="22"/>
          <w:szCs w:val="22"/>
        </w:rPr>
        <w:t>Jenkins,</w:t>
      </w:r>
      <w:r w:rsidR="00D370D6">
        <w:rPr>
          <w:color w:val="000008"/>
          <w:sz w:val="22"/>
          <w:szCs w:val="22"/>
        </w:rPr>
        <w:t xml:space="preserve"> </w:t>
      </w:r>
      <w:r w:rsidR="005E744F">
        <w:rPr>
          <w:color w:val="000008"/>
          <w:sz w:val="22"/>
          <w:szCs w:val="22"/>
        </w:rPr>
        <w:t xml:space="preserve">Apache Ant,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ex,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O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</w:p>
    <w:p w:rsidR="00156DF5" w:rsidRDefault="00C8265A">
      <w:pPr>
        <w:spacing w:before="2" w:line="282" w:lineRule="auto"/>
        <w:ind w:left="140" w:right="6846"/>
        <w:rPr>
          <w:sz w:val="28"/>
          <w:szCs w:val="28"/>
        </w:rPr>
      </w:pPr>
      <w:r>
        <w:pict>
          <v:group id="_x0000_s1227" style="position:absolute;left:0;text-align:left;margin-left:34pt;margin-top:186.1pt;width:519pt;height:19.65pt;z-index:-251660800;mso-position-horizontal-relative:page;mso-position-vertical-relative:page" coordorigin="720,3682" coordsize="10451,393">
            <v:shape id="_x0000_s1328" style="position:absolute;left:720;top:3718;width:1555;height:321" coordorigin="720,3718" coordsize="1555,321" path="m720,3718r,321l2275,4039r,-321l720,3718xe" fillcolor="#e4e4e4" stroked="f">
              <v:path arrowok="t"/>
            </v:shape>
            <v:shape id="_x0000_s1327" style="position:absolute;left:2310;top:3718;width:0;height:321" coordorigin="2310,3718" coordsize="0,321" path="m2310,3718r,321e" filled="f" strokecolor="#e4e4e4" strokeweight="3.6pt">
              <v:path arrowok="t"/>
            </v:shape>
            <v:shape id="_x0000_s1326" style="position:absolute;left:2345;top:3718;width:1929;height:321" coordorigin="2345,3718" coordsize="1929,321" path="m2345,3718r,321l4274,4039r,-321l2345,3718xe" fillcolor="#e4e4e4" stroked="f">
              <v:path arrowok="t"/>
            </v:shape>
            <v:shape id="_x0000_s1325" style="position:absolute;left:4273;top:3718;width:72;height:321" coordorigin="4273,3718" coordsize="72,321" path="m4273,4039r72,l4345,3718r-72,l4273,4039xe" fillcolor="#e4e4e4" stroked="f">
              <v:path arrowok="t"/>
            </v:shape>
            <v:shape id="_x0000_s1324" style="position:absolute;left:4343;top:3718;width:72;height:321" coordorigin="4343,3718" coordsize="72,321" path="m4343,4039r72,l4415,3718r-72,l4343,4039xe" fillcolor="#e4e4e4" stroked="f">
              <v:path arrowok="t"/>
            </v:shape>
            <v:shape id="_x0000_s1323" style="position:absolute;left:4413;top:3718;width:72;height:321" coordorigin="4413,3718" coordsize="72,321" path="m4413,4039r72,l4485,3718r-72,l4413,4039xe" fillcolor="#e4e4e4" stroked="f">
              <v:path arrowok="t"/>
            </v:shape>
            <v:shape id="_x0000_s1322" style="position:absolute;left:4483;top:3718;width:72;height:321" coordorigin="4483,3718" coordsize="72,321" path="m4483,4039r72,l4555,3718r-72,l4483,4039xe" fillcolor="#e4e4e4" stroked="f">
              <v:path arrowok="t"/>
            </v:shape>
            <v:shape id="_x0000_s1321" style="position:absolute;left:4553;top:3718;width:72;height:321" coordorigin="4553,3718" coordsize="72,321" path="m4553,4039r72,l4625,3718r-72,l4553,4039xe" fillcolor="#e4e4e4" stroked="f">
              <v:path arrowok="t"/>
            </v:shape>
            <v:shape id="_x0000_s1320" style="position:absolute;left:4623;top:3718;width:72;height:321" coordorigin="4623,3718" coordsize="72,321" path="m4623,4039r72,l4695,3718r-72,l4623,4039xe" fillcolor="#e4e4e4" stroked="f">
              <v:path arrowok="t"/>
            </v:shape>
            <v:shape id="_x0000_s1319" style="position:absolute;left:4693;top:3718;width:72;height:321" coordorigin="4693,3718" coordsize="72,321" path="m4693,4039r72,l4765,3718r-72,l4693,4039xe" fillcolor="#e4e4e4" stroked="f">
              <v:path arrowok="t"/>
            </v:shape>
            <v:shape id="_x0000_s1318" style="position:absolute;left:4763;top:3718;width:72;height:321" coordorigin="4763,3718" coordsize="72,321" path="m4763,4039r72,l4835,3718r-72,l4763,4039xe" fillcolor="#e4e4e4" stroked="f">
              <v:path arrowok="t"/>
            </v:shape>
            <v:shape id="_x0000_s1317" style="position:absolute;left:4833;top:3718;width:72;height:321" coordorigin="4833,3718" coordsize="72,321" path="m4833,4039r72,l4905,3718r-72,l4833,4039xe" fillcolor="#e4e4e4" stroked="f">
              <v:path arrowok="t"/>
            </v:shape>
            <v:shape id="_x0000_s1316" style="position:absolute;left:4903;top:3718;width:72;height:321" coordorigin="4903,3718" coordsize="72,321" path="m4903,4039r72,l4975,3718r-72,l4903,4039xe" fillcolor="#e4e4e4" stroked="f">
              <v:path arrowok="t"/>
            </v:shape>
            <v:shape id="_x0000_s1315" style="position:absolute;left:4973;top:3718;width:72;height:321" coordorigin="4973,3718" coordsize="72,321" path="m4973,4039r72,l5045,3718r-72,l4973,4039xe" fillcolor="#e4e4e4" stroked="f">
              <v:path arrowok="t"/>
            </v:shape>
            <v:shape id="_x0000_s1314" style="position:absolute;left:5043;top:3718;width:72;height:321" coordorigin="5043,3718" coordsize="72,321" path="m5043,4039r72,l5115,3718r-72,l5043,4039xe" fillcolor="#e4e4e4" stroked="f">
              <v:path arrowok="t"/>
            </v:shape>
            <v:shape id="_x0000_s1313" style="position:absolute;left:5113;top:3718;width:72;height:321" coordorigin="5113,3718" coordsize="72,321" path="m5113,4039r72,l5185,3718r-72,l5113,4039xe" fillcolor="#e4e4e4" stroked="f">
              <v:path arrowok="t"/>
            </v:shape>
            <v:shape id="_x0000_s1312" style="position:absolute;left:5183;top:3718;width:72;height:321" coordorigin="5183,3718" coordsize="72,321" path="m5183,4039r72,l5255,3718r-72,l5183,4039xe" fillcolor="#e4e4e4" stroked="f">
              <v:path arrowok="t"/>
            </v:shape>
            <v:shape id="_x0000_s1311" style="position:absolute;left:5253;top:3718;width:72;height:321" coordorigin="5253,3718" coordsize="72,321" path="m5253,4039r72,l5325,3718r-72,l5253,4039xe" fillcolor="#e4e4e4" stroked="f">
              <v:path arrowok="t"/>
            </v:shape>
            <v:shape id="_x0000_s1310" style="position:absolute;left:5323;top:3718;width:72;height:321" coordorigin="5323,3718" coordsize="72,321" path="m5323,4039r72,l5395,3718r-72,l5323,4039xe" fillcolor="#e4e4e4" stroked="f">
              <v:path arrowok="t"/>
            </v:shape>
            <v:shape id="_x0000_s1309" style="position:absolute;left:5393;top:3718;width:72;height:321" coordorigin="5393,3718" coordsize="72,321" path="m5393,4039r72,l5465,3718r-72,l5393,4039xe" fillcolor="#e4e4e4" stroked="f">
              <v:path arrowok="t"/>
            </v:shape>
            <v:shape id="_x0000_s1308" style="position:absolute;left:5463;top:3718;width:72;height:321" coordorigin="5463,3718" coordsize="72,321" path="m5463,4039r72,l5535,3718r-72,l5463,4039xe" fillcolor="#e4e4e4" stroked="f">
              <v:path arrowok="t"/>
            </v:shape>
            <v:shape id="_x0000_s1307" style="position:absolute;left:5533;top:3718;width:72;height:321" coordorigin="5533,3718" coordsize="72,321" path="m5533,4039r72,l5605,3718r-72,l5533,4039xe" fillcolor="#e4e4e4" stroked="f">
              <v:path arrowok="t"/>
            </v:shape>
            <v:shape id="_x0000_s1306" style="position:absolute;left:5603;top:3718;width:72;height:321" coordorigin="5603,3718" coordsize="72,321" path="m5603,4039r72,l5675,3718r-72,l5603,4039xe" fillcolor="#e4e4e4" stroked="f">
              <v:path arrowok="t"/>
            </v:shape>
            <v:shape id="_x0000_s1305" style="position:absolute;left:5673;top:3718;width:72;height:321" coordorigin="5673,3718" coordsize="72,321" path="m5673,4039r72,l5745,3718r-72,l5673,4039xe" fillcolor="#e4e4e4" stroked="f">
              <v:path arrowok="t"/>
            </v:shape>
            <v:shape id="_x0000_s1304" style="position:absolute;left:5743;top:3718;width:72;height:321" coordorigin="5743,3718" coordsize="72,321" path="m5743,4039r72,l5815,3718r-72,l5743,4039xe" fillcolor="#e4e4e4" stroked="f">
              <v:path arrowok="t"/>
            </v:shape>
            <v:shape id="_x0000_s1303" style="position:absolute;left:5813;top:3718;width:72;height:321" coordorigin="5813,3718" coordsize="72,321" path="m5813,4039r72,l5885,3718r-72,l5813,4039xe" fillcolor="#e4e4e4" stroked="f">
              <v:path arrowok="t"/>
            </v:shape>
            <v:shape id="_x0000_s1302" style="position:absolute;left:5883;top:3718;width:72;height:321" coordorigin="5883,3718" coordsize="72,321" path="m5883,4039r72,l5955,3718r-72,l5883,4039xe" fillcolor="#e4e4e4" stroked="f">
              <v:path arrowok="t"/>
            </v:shape>
            <v:shape id="_x0000_s1301" style="position:absolute;left:5953;top:3718;width:72;height:321" coordorigin="5953,3718" coordsize="72,321" path="m5953,4039r72,l6025,3718r-72,l5953,4039xe" fillcolor="#e4e4e4" stroked="f">
              <v:path arrowok="t"/>
            </v:shape>
            <v:shape id="_x0000_s1300" style="position:absolute;left:6023;top:3718;width:72;height:321" coordorigin="6023,3718" coordsize="72,321" path="m6023,4039r72,l6095,3718r-72,l6023,4039xe" fillcolor="#e4e4e4" stroked="f">
              <v:path arrowok="t"/>
            </v:shape>
            <v:shape id="_x0000_s1299" style="position:absolute;left:6093;top:3718;width:72;height:321" coordorigin="6093,3718" coordsize="72,321" path="m6093,4039r72,l6165,3718r-72,l6093,4039xe" fillcolor="#e4e4e4" stroked="f">
              <v:path arrowok="t"/>
            </v:shape>
            <v:shape id="_x0000_s1298" style="position:absolute;left:6163;top:3718;width:72;height:321" coordorigin="6163,3718" coordsize="72,321" path="m6163,4039r72,l6235,3718r-72,l6163,4039xe" fillcolor="#e4e4e4" stroked="f">
              <v:path arrowok="t"/>
            </v:shape>
            <v:shape id="_x0000_s1297" style="position:absolute;left:6233;top:3718;width:72;height:321" coordorigin="6233,3718" coordsize="72,321" path="m6233,4039r72,l6305,3718r-72,l6233,4039xe" fillcolor="#e4e4e4" stroked="f">
              <v:path arrowok="t"/>
            </v:shape>
            <v:shape id="_x0000_s1296" style="position:absolute;left:6303;top:3718;width:72;height:321" coordorigin="6303,3718" coordsize="72,321" path="m6303,4039r72,l6375,3718r-72,l6303,4039xe" fillcolor="#e4e4e4" stroked="f">
              <v:path arrowok="t"/>
            </v:shape>
            <v:shape id="_x0000_s1295" style="position:absolute;left:6373;top:3718;width:72;height:321" coordorigin="6373,3718" coordsize="72,321" path="m6373,4039r72,l6445,3718r-72,l6373,4039xe" fillcolor="#e4e4e4" stroked="f">
              <v:path arrowok="t"/>
            </v:shape>
            <v:shape id="_x0000_s1294" style="position:absolute;left:6443;top:3718;width:72;height:321" coordorigin="6443,3718" coordsize="72,321" path="m6443,4039r72,l6515,3718r-72,l6443,4039xe" fillcolor="#e4e4e4" stroked="f">
              <v:path arrowok="t"/>
            </v:shape>
            <v:shape id="_x0000_s1293" style="position:absolute;left:6513;top:3718;width:72;height:321" coordorigin="6513,3718" coordsize="72,321" path="m6513,4039r72,l6585,3718r-72,l6513,4039xe" fillcolor="#e4e4e4" stroked="f">
              <v:path arrowok="t"/>
            </v:shape>
            <v:shape id="_x0000_s1292" style="position:absolute;left:6583;top:3718;width:72;height:321" coordorigin="6583,3718" coordsize="72,321" path="m6583,4039r72,l6655,3718r-72,l6583,4039xe" fillcolor="#e4e4e4" stroked="f">
              <v:path arrowok="t"/>
            </v:shape>
            <v:shape id="_x0000_s1291" style="position:absolute;left:6653;top:3718;width:72;height:321" coordorigin="6653,3718" coordsize="72,321" path="m6653,4039r72,l6725,3718r-72,l6653,4039xe" fillcolor="#e4e4e4" stroked="f">
              <v:path arrowok="t"/>
            </v:shape>
            <v:shape id="_x0000_s1290" style="position:absolute;left:6723;top:3718;width:72;height:321" coordorigin="6723,3718" coordsize="72,321" path="m6723,4039r72,l6795,3718r-72,l6723,4039xe" fillcolor="#e4e4e4" stroked="f">
              <v:path arrowok="t"/>
            </v:shape>
            <v:shape id="_x0000_s1289" style="position:absolute;left:6793;top:3718;width:72;height:321" coordorigin="6793,3718" coordsize="72,321" path="m6793,4039r72,l6865,3718r-72,l6793,4039xe" fillcolor="#e4e4e4" stroked="f">
              <v:path arrowok="t"/>
            </v:shape>
            <v:shape id="_x0000_s1288" style="position:absolute;left:6863;top:3718;width:72;height:321" coordorigin="6863,3718" coordsize="72,321" path="m6863,4039r72,l6935,3718r-72,l6863,4039xe" fillcolor="#e4e4e4" stroked="f">
              <v:path arrowok="t"/>
            </v:shape>
            <v:shape id="_x0000_s1287" style="position:absolute;left:6933;top:3718;width:72;height:321" coordorigin="6933,3718" coordsize="72,321" path="m6933,4039r72,l7005,3718r-72,l6933,4039xe" fillcolor="#e4e4e4" stroked="f">
              <v:path arrowok="t"/>
            </v:shape>
            <v:shape id="_x0000_s1286" style="position:absolute;left:7003;top:3718;width:72;height:321" coordorigin="7003,3718" coordsize="72,321" path="m7003,4039r72,l7075,3718r-72,l7003,4039xe" fillcolor="#e4e4e4" stroked="f">
              <v:path arrowok="t"/>
            </v:shape>
            <v:shape id="_x0000_s1285" style="position:absolute;left:7073;top:3718;width:72;height:321" coordorigin="7073,3718" coordsize="72,321" path="m7073,4039r72,l7145,3718r-72,l7073,4039xe" fillcolor="#e4e4e4" stroked="f">
              <v:path arrowok="t"/>
            </v:shape>
            <v:shape id="_x0000_s1284" style="position:absolute;left:7143;top:3718;width:72;height:321" coordorigin="7143,3718" coordsize="72,321" path="m7143,4039r72,l7215,3718r-72,l7143,4039xe" fillcolor="#e4e4e4" stroked="f">
              <v:path arrowok="t"/>
            </v:shape>
            <v:shape id="_x0000_s1283" style="position:absolute;left:7213;top:3718;width:72;height:321" coordorigin="7213,3718" coordsize="72,321" path="m7213,4039r72,l7285,3718r-72,l7213,4039xe" fillcolor="#e4e4e4" stroked="f">
              <v:path arrowok="t"/>
            </v:shape>
            <v:shape id="_x0000_s1282" style="position:absolute;left:7283;top:3718;width:72;height:321" coordorigin="7283,3718" coordsize="72,321" path="m7283,4039r72,l7355,3718r-72,l7283,4039xe" fillcolor="#e4e4e4" stroked="f">
              <v:path arrowok="t"/>
            </v:shape>
            <v:shape id="_x0000_s1281" style="position:absolute;left:7353;top:3718;width:72;height:321" coordorigin="7353,3718" coordsize="72,321" path="m7353,4039r72,l7425,3718r-72,l7353,4039xe" fillcolor="#e4e4e4" stroked="f">
              <v:path arrowok="t"/>
            </v:shape>
            <v:shape id="_x0000_s1280" style="position:absolute;left:7423;top:3718;width:72;height:321" coordorigin="7423,3718" coordsize="72,321" path="m7423,4039r72,l7495,3718r-72,l7423,4039xe" fillcolor="#e4e4e4" stroked="f">
              <v:path arrowok="t"/>
            </v:shape>
            <v:shape id="_x0000_s1279" style="position:absolute;left:7493;top:3718;width:72;height:321" coordorigin="7493,3718" coordsize="72,321" path="m7493,4039r72,l7565,3718r-72,l7493,4039xe" fillcolor="#e4e4e4" stroked="f">
              <v:path arrowok="t"/>
            </v:shape>
            <v:shape id="_x0000_s1278" style="position:absolute;left:7563;top:3718;width:72;height:321" coordorigin="7563,3718" coordsize="72,321" path="m7563,4039r72,l7635,3718r-72,l7563,4039xe" fillcolor="#e4e4e4" stroked="f">
              <v:path arrowok="t"/>
            </v:shape>
            <v:shape id="_x0000_s1277" style="position:absolute;left:7633;top:3718;width:72;height:321" coordorigin="7633,3718" coordsize="72,321" path="m7633,4039r72,l7705,3718r-72,l7633,4039xe" fillcolor="#e4e4e4" stroked="f">
              <v:path arrowok="t"/>
            </v:shape>
            <v:shape id="_x0000_s1276" style="position:absolute;left:7703;top:3718;width:72;height:321" coordorigin="7703,3718" coordsize="72,321" path="m7703,4039r72,l7775,3718r-72,l7703,4039xe" fillcolor="#e4e4e4" stroked="f">
              <v:path arrowok="t"/>
            </v:shape>
            <v:shape id="_x0000_s1275" style="position:absolute;left:7773;top:3718;width:72;height:321" coordorigin="7773,3718" coordsize="72,321" path="m7773,4039r72,l7845,3718r-72,l7773,4039xe" fillcolor="#e4e4e4" stroked="f">
              <v:path arrowok="t"/>
            </v:shape>
            <v:shape id="_x0000_s1274" style="position:absolute;left:7843;top:3718;width:72;height:321" coordorigin="7843,3718" coordsize="72,321" path="m7843,4039r72,l7915,3718r-72,l7843,4039xe" fillcolor="#e4e4e4" stroked="f">
              <v:path arrowok="t"/>
            </v:shape>
            <v:shape id="_x0000_s1273" style="position:absolute;left:7913;top:3718;width:72;height:321" coordorigin="7913,3718" coordsize="72,321" path="m7913,4039r72,l7985,3718r-72,l7913,4039xe" fillcolor="#e4e4e4" stroked="f">
              <v:path arrowok="t"/>
            </v:shape>
            <v:shape id="_x0000_s1272" style="position:absolute;left:7983;top:3718;width:72;height:321" coordorigin="7983,3718" coordsize="72,321" path="m7983,4039r72,l8055,3718r-72,l7983,4039xe" fillcolor="#e4e4e4" stroked="f">
              <v:path arrowok="t"/>
            </v:shape>
            <v:shape id="_x0000_s1271" style="position:absolute;left:8053;top:3718;width:72;height:321" coordorigin="8053,3718" coordsize="72,321" path="m8053,4039r72,l8125,3718r-72,l8053,4039xe" fillcolor="#e4e4e4" stroked="f">
              <v:path arrowok="t"/>
            </v:shape>
            <v:shape id="_x0000_s1270" style="position:absolute;left:8123;top:3718;width:72;height:321" coordorigin="8123,3718" coordsize="72,321" path="m8123,4039r72,l8195,3718r-72,l8123,4039xe" fillcolor="#e4e4e4" stroked="f">
              <v:path arrowok="t"/>
            </v:shape>
            <v:shape id="_x0000_s1269" style="position:absolute;left:8193;top:3718;width:72;height:321" coordorigin="8193,3718" coordsize="72,321" path="m8193,4039r72,l8265,3718r-72,l8193,4039xe" fillcolor="#e4e4e4" stroked="f">
              <v:path arrowok="t"/>
            </v:shape>
            <v:shape id="_x0000_s1268" style="position:absolute;left:8263;top:3718;width:72;height:321" coordorigin="8263,3718" coordsize="72,321" path="m8263,4039r72,l8335,3718r-72,l8263,4039xe" fillcolor="#e4e4e4" stroked="f">
              <v:path arrowok="t"/>
            </v:shape>
            <v:shape id="_x0000_s1267" style="position:absolute;left:8333;top:3718;width:72;height:321" coordorigin="8333,3718" coordsize="72,321" path="m8333,4039r72,l8405,3718r-72,l8333,4039xe" fillcolor="#e4e4e4" stroked="f">
              <v:path arrowok="t"/>
            </v:shape>
            <v:shape id="_x0000_s1266" style="position:absolute;left:8403;top:3718;width:72;height:321" coordorigin="8403,3718" coordsize="72,321" path="m8403,4039r72,l8475,3718r-72,l8403,4039xe" fillcolor="#e4e4e4" stroked="f">
              <v:path arrowok="t"/>
            </v:shape>
            <v:shape id="_x0000_s1265" style="position:absolute;left:8473;top:3718;width:72;height:321" coordorigin="8473,3718" coordsize="72,321" path="m8473,4039r72,l8545,3718r-72,l8473,4039xe" fillcolor="#e4e4e4" stroked="f">
              <v:path arrowok="t"/>
            </v:shape>
            <v:shape id="_x0000_s1264" style="position:absolute;left:8543;top:3718;width:72;height:321" coordorigin="8543,3718" coordsize="72,321" path="m8543,4039r72,l8615,3718r-72,l8543,4039xe" fillcolor="#e4e4e4" stroked="f">
              <v:path arrowok="t"/>
            </v:shape>
            <v:shape id="_x0000_s1263" style="position:absolute;left:8613;top:3718;width:72;height:321" coordorigin="8613,3718" coordsize="72,321" path="m8613,4039r72,l8685,3718r-72,l8613,4039xe" fillcolor="#e4e4e4" stroked="f">
              <v:path arrowok="t"/>
            </v:shape>
            <v:shape id="_x0000_s1262" style="position:absolute;left:8683;top:3718;width:72;height:321" coordorigin="8683,3718" coordsize="72,321" path="m8683,4039r72,l8755,3718r-72,l8683,4039xe" fillcolor="#e4e4e4" stroked="f">
              <v:path arrowok="t"/>
            </v:shape>
            <v:shape id="_x0000_s1261" style="position:absolute;left:8753;top:3718;width:72;height:321" coordorigin="8753,3718" coordsize="72,321" path="m8753,4039r72,l8825,3718r-72,l8753,4039xe" fillcolor="#e4e4e4" stroked="f">
              <v:path arrowok="t"/>
            </v:shape>
            <v:shape id="_x0000_s1260" style="position:absolute;left:8823;top:3718;width:72;height:321" coordorigin="8823,3718" coordsize="72,321" path="m8823,4039r72,l8895,3718r-72,l8823,4039xe" fillcolor="#e4e4e4" stroked="f">
              <v:path arrowok="t"/>
            </v:shape>
            <v:shape id="_x0000_s1259" style="position:absolute;left:8893;top:3718;width:72;height:321" coordorigin="8893,3718" coordsize="72,321" path="m8893,4039r72,l8965,3718r-72,l8893,4039xe" fillcolor="#e4e4e4" stroked="f">
              <v:path arrowok="t"/>
            </v:shape>
            <v:shape id="_x0000_s1258" style="position:absolute;left:8963;top:3718;width:72;height:321" coordorigin="8963,3718" coordsize="72,321" path="m8963,4039r72,l9035,3718r-72,l8963,4039xe" fillcolor="#e4e4e4" stroked="f">
              <v:path arrowok="t"/>
            </v:shape>
            <v:shape id="_x0000_s1257" style="position:absolute;left:9033;top:3718;width:72;height:321" coordorigin="9033,3718" coordsize="72,321" path="m9033,4039r72,l9105,3718r-72,l9033,4039xe" fillcolor="#e4e4e4" stroked="f">
              <v:path arrowok="t"/>
            </v:shape>
            <v:shape id="_x0000_s1256" style="position:absolute;left:9103;top:3718;width:72;height:321" coordorigin="9103,3718" coordsize="72,321" path="m9103,4039r72,l9175,3718r-72,l9103,4039xe" fillcolor="#e4e4e4" stroked="f">
              <v:path arrowok="t"/>
            </v:shape>
            <v:shape id="_x0000_s1255" style="position:absolute;left:9173;top:3718;width:72;height:321" coordorigin="9173,3718" coordsize="72,321" path="m9173,4039r72,l9245,3718r-72,l9173,4039xe" fillcolor="#e4e4e4" stroked="f">
              <v:path arrowok="t"/>
            </v:shape>
            <v:shape id="_x0000_s1254" style="position:absolute;left:9243;top:3718;width:72;height:321" coordorigin="9243,3718" coordsize="72,321" path="m9243,4039r72,l9315,3718r-72,l9243,4039xe" fillcolor="#e4e4e4" stroked="f">
              <v:path arrowok="t"/>
            </v:shape>
            <v:shape id="_x0000_s1253" style="position:absolute;left:9313;top:3718;width:72;height:321" coordorigin="9313,3718" coordsize="72,321" path="m9313,4039r72,l9385,3718r-72,l9313,4039xe" fillcolor="#e4e4e4" stroked="f">
              <v:path arrowok="t"/>
            </v:shape>
            <v:shape id="_x0000_s1252" style="position:absolute;left:9383;top:3718;width:72;height:321" coordorigin="9383,3718" coordsize="72,321" path="m9383,4039r72,l9455,3718r-72,l9383,4039xe" fillcolor="#e4e4e4" stroked="f">
              <v:path arrowok="t"/>
            </v:shape>
            <v:shape id="_x0000_s1251" style="position:absolute;left:9453;top:3718;width:72;height:321" coordorigin="9453,3718" coordsize="72,321" path="m9453,4039r72,l9525,3718r-72,l9453,4039xe" fillcolor="#e4e4e4" stroked="f">
              <v:path arrowok="t"/>
            </v:shape>
            <v:shape id="_x0000_s1250" style="position:absolute;left:9523;top:3718;width:72;height:321" coordorigin="9523,3718" coordsize="72,321" path="m9523,4039r72,l9595,3718r-72,l9523,4039xe" fillcolor="#e4e4e4" stroked="f">
              <v:path arrowok="t"/>
            </v:shape>
            <v:shape id="_x0000_s1249" style="position:absolute;left:9593;top:3718;width:72;height:321" coordorigin="9593,3718" coordsize="72,321" path="m9593,4039r72,l9665,3718r-72,l9593,4039xe" fillcolor="#e4e4e4" stroked="f">
              <v:path arrowok="t"/>
            </v:shape>
            <v:shape id="_x0000_s1248" style="position:absolute;left:9663;top:3718;width:72;height:321" coordorigin="9663,3718" coordsize="72,321" path="m9663,4039r72,l9735,3718r-72,l9663,4039xe" fillcolor="#e4e4e4" stroked="f">
              <v:path arrowok="t"/>
            </v:shape>
            <v:shape id="_x0000_s1247" style="position:absolute;left:9733;top:3718;width:72;height:321" coordorigin="9733,3718" coordsize="72,321" path="m9733,4039r72,l9805,3718r-72,l9733,4039xe" fillcolor="#e4e4e4" stroked="f">
              <v:path arrowok="t"/>
            </v:shape>
            <v:shape id="_x0000_s1246" style="position:absolute;left:9803;top:3718;width:72;height:321" coordorigin="9803,3718" coordsize="72,321" path="m9803,4039r72,l9875,3718r-72,l9803,4039xe" fillcolor="#e4e4e4" stroked="f">
              <v:path arrowok="t"/>
            </v:shape>
            <v:shape id="_x0000_s1245" style="position:absolute;left:9873;top:3718;width:72;height:321" coordorigin="9873,3718" coordsize="72,321" path="m9873,4039r72,l9945,3718r-72,l9873,4039xe" fillcolor="#e4e4e4" stroked="f">
              <v:path arrowok="t"/>
            </v:shape>
            <v:shape id="_x0000_s1244" style="position:absolute;left:9943;top:3718;width:72;height:321" coordorigin="9943,3718" coordsize="72,321" path="m9943,4039r72,l10015,3718r-72,l9943,4039xe" fillcolor="#e4e4e4" stroked="f">
              <v:path arrowok="t"/>
            </v:shape>
            <v:shape id="_x0000_s1243" style="position:absolute;left:10013;top:3718;width:72;height:321" coordorigin="10013,3718" coordsize="72,321" path="m10013,4039r72,l10085,3718r-72,l10013,4039xe" fillcolor="#e4e4e4" stroked="f">
              <v:path arrowok="t"/>
            </v:shape>
            <v:shape id="_x0000_s1242" style="position:absolute;left:10083;top:3718;width:72;height:321" coordorigin="10083,3718" coordsize="72,321" path="m10083,4039r72,l10155,3718r-72,l10083,4039xe" fillcolor="#e4e4e4" stroked="f">
              <v:path arrowok="t"/>
            </v:shape>
            <v:shape id="_x0000_s1241" style="position:absolute;left:10153;top:3718;width:72;height:321" coordorigin="10153,3718" coordsize="72,321" path="m10153,4039r72,l10225,3718r-72,l10153,4039xe" fillcolor="#e4e4e4" stroked="f">
              <v:path arrowok="t"/>
            </v:shape>
            <v:shape id="_x0000_s1240" style="position:absolute;left:10223;top:3718;width:72;height:321" coordorigin="10223,3718" coordsize="72,321" path="m10223,4039r72,l10295,3718r-72,l10223,4039xe" fillcolor="#e4e4e4" stroked="f">
              <v:path arrowok="t"/>
            </v:shape>
            <v:shape id="_x0000_s1239" style="position:absolute;left:10293;top:3718;width:72;height:321" coordorigin="10293,3718" coordsize="72,321" path="m10293,4039r72,l10365,3718r-72,l10293,4039xe" fillcolor="#e4e4e4" stroked="f">
              <v:path arrowok="t"/>
            </v:shape>
            <v:shape id="_x0000_s1238" style="position:absolute;left:10363;top:3718;width:72;height:321" coordorigin="10363,3718" coordsize="72,321" path="m10363,4039r72,l10435,3718r-72,l10363,4039xe" fillcolor="#e4e4e4" stroked="f">
              <v:path arrowok="t"/>
            </v:shape>
            <v:shape id="_x0000_s1237" style="position:absolute;left:10433;top:3718;width:72;height:321" coordorigin="10433,3718" coordsize="72,321" path="m10433,4039r72,l10505,3718r-72,l10433,4039xe" fillcolor="#e4e4e4" stroked="f">
              <v:path arrowok="t"/>
            </v:shape>
            <v:shape id="_x0000_s1236" style="position:absolute;left:10503;top:3718;width:72;height:321" coordorigin="10503,3718" coordsize="72,321" path="m10503,4039r72,l10575,3718r-72,l10503,4039xe" fillcolor="#e4e4e4" stroked="f">
              <v:path arrowok="t"/>
            </v:shape>
            <v:shape id="_x0000_s1235" style="position:absolute;left:10573;top:3718;width:72;height:321" coordorigin="10573,3718" coordsize="72,321" path="m10573,4039r72,l10645,3718r-72,l10573,4039xe" fillcolor="#e4e4e4" stroked="f">
              <v:path arrowok="t"/>
            </v:shape>
            <v:shape id="_x0000_s1234" style="position:absolute;left:10643;top:3718;width:72;height:321" coordorigin="10643,3718" coordsize="72,321" path="m10643,4039r72,l10715,3718r-72,l10643,4039xe" fillcolor="#e4e4e4" stroked="f">
              <v:path arrowok="t"/>
            </v:shape>
            <v:shape id="_x0000_s1233" style="position:absolute;left:10713;top:3718;width:72;height:321" coordorigin="10713,3718" coordsize="72,321" path="m10713,4039r72,l10785,3718r-72,l10713,4039xe" fillcolor="#e4e4e4" stroked="f">
              <v:path arrowok="t"/>
            </v:shape>
            <v:shape id="_x0000_s1232" style="position:absolute;left:10783;top:3718;width:72;height:321" coordorigin="10783,3718" coordsize="72,321" path="m10783,4039r72,l10855,3718r-72,l10783,4039xe" fillcolor="#e4e4e4" stroked="f">
              <v:path arrowok="t"/>
            </v:shape>
            <v:shape id="_x0000_s1231" style="position:absolute;left:10853;top:3718;width:72;height:321" coordorigin="10853,3718" coordsize="72,321" path="m10853,4039r72,l10925,3718r-72,l10853,4039xe" fillcolor="#e4e4e4" stroked="f">
              <v:path arrowok="t"/>
            </v:shape>
            <v:shape id="_x0000_s1230" style="position:absolute;left:10923;top:3718;width:72;height:321" coordorigin="10923,3718" coordsize="72,321" path="m10923,4039r72,l10995,3718r-72,l10923,4039xe" fillcolor="#e4e4e4" stroked="f">
              <v:path arrowok="t"/>
            </v:shape>
            <v:shape id="_x0000_s1229" style="position:absolute;left:10993;top:3718;width:72;height:321" coordorigin="10993,3718" coordsize="72,321" path="m10993,4039r72,l11065,3718r-72,l10993,4039xe" fillcolor="#e4e4e4" stroked="f">
              <v:path arrowok="t"/>
            </v:shape>
            <v:shape id="_x0000_s1228" style="position:absolute;left:11063;top:3718;width:72;height:321" coordorigin="11063,3718" coordsize="72,321" path="m11063,4039r72,l11135,3718r-72,l11063,4039xe" fillcolor="#e4e4e4" stroked="f">
              <v:path arrowok="t"/>
            </v:shape>
            <w10:wrap anchorx="page" anchory="page"/>
          </v:group>
        </w:pict>
      </w:r>
      <w:r w:rsidR="00D85431">
        <w:rPr>
          <w:color w:val="000008"/>
          <w:spacing w:val="-3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angu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ge: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3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h/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n</w:t>
      </w:r>
      <w:r w:rsidR="00D85431">
        <w:rPr>
          <w:color w:val="000008"/>
          <w:sz w:val="22"/>
          <w:szCs w:val="22"/>
        </w:rPr>
        <w:t>da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pacing w:val="1"/>
          <w:sz w:val="22"/>
          <w:szCs w:val="22"/>
        </w:rPr>
        <w:t>i</w:t>
      </w:r>
      <w:r w:rsidR="005E4903">
        <w:rPr>
          <w:color w:val="000008"/>
          <w:sz w:val="22"/>
          <w:szCs w:val="22"/>
        </w:rPr>
        <w:t>n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005197">
        <w:rPr>
          <w:b/>
          <w:color w:val="000008"/>
          <w:spacing w:val="-1"/>
          <w:sz w:val="28"/>
          <w:szCs w:val="28"/>
        </w:rPr>
        <w:t xml:space="preserve">  WORK 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pacing w:val="1"/>
          <w:sz w:val="28"/>
          <w:szCs w:val="28"/>
        </w:rPr>
        <w:t>X</w:t>
      </w:r>
      <w:r w:rsidR="00D85431">
        <w:rPr>
          <w:b/>
          <w:color w:val="000008"/>
          <w:spacing w:val="-1"/>
          <w:sz w:val="28"/>
          <w:szCs w:val="28"/>
        </w:rPr>
        <w:t>P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RI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N</w:t>
      </w:r>
      <w:r w:rsidR="00D85431">
        <w:rPr>
          <w:b/>
          <w:color w:val="000008"/>
          <w:spacing w:val="1"/>
          <w:sz w:val="28"/>
          <w:szCs w:val="28"/>
        </w:rPr>
        <w:t>C</w:t>
      </w:r>
      <w:r w:rsidR="00D85431">
        <w:rPr>
          <w:b/>
          <w:color w:val="000008"/>
          <w:spacing w:val="-2"/>
          <w:sz w:val="28"/>
          <w:szCs w:val="28"/>
        </w:rPr>
        <w:t>E</w:t>
      </w:r>
      <w:r w:rsidR="00D85431">
        <w:rPr>
          <w:b/>
          <w:color w:val="000008"/>
          <w:sz w:val="28"/>
          <w:szCs w:val="28"/>
        </w:rPr>
        <w:t>:</w:t>
      </w:r>
    </w:p>
    <w:p w:rsidR="00D85431" w:rsidRPr="00D85431" w:rsidRDefault="00D85431">
      <w:pPr>
        <w:spacing w:line="220" w:lineRule="exact"/>
        <w:ind w:left="140"/>
        <w:rPr>
          <w:i/>
          <w:color w:val="000008"/>
          <w:spacing w:val="-1"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Software Developer, Trend Micro</w:t>
      </w:r>
      <w:r w:rsidR="00B57A4B">
        <w:rPr>
          <w:i/>
          <w:color w:val="000008"/>
          <w:spacing w:val="-1"/>
          <w:sz w:val="22"/>
          <w:szCs w:val="22"/>
        </w:rPr>
        <w:t xml:space="preserve">, </w:t>
      </w:r>
      <w:r w:rsidR="008A4F3D" w:rsidRPr="00B57A4B">
        <w:rPr>
          <w:b/>
          <w:i/>
          <w:color w:val="000008"/>
          <w:spacing w:val="-1"/>
          <w:sz w:val="22"/>
          <w:szCs w:val="22"/>
        </w:rPr>
        <w:t>Ottawa, Canada</w:t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</w:r>
      <w:r w:rsidR="008A4F3D">
        <w:rPr>
          <w:i/>
          <w:color w:val="000008"/>
          <w:spacing w:val="-1"/>
          <w:sz w:val="22"/>
          <w:szCs w:val="22"/>
        </w:rPr>
        <w:tab/>
        <w:t xml:space="preserve">  </w:t>
      </w:r>
      <w:r w:rsidR="00B57A4B">
        <w:rPr>
          <w:i/>
          <w:color w:val="000008"/>
          <w:spacing w:val="-1"/>
          <w:sz w:val="22"/>
          <w:szCs w:val="22"/>
        </w:rPr>
        <w:tab/>
      </w:r>
      <w:r w:rsidR="00B57A4B">
        <w:rPr>
          <w:i/>
          <w:color w:val="000008"/>
          <w:spacing w:val="-1"/>
          <w:sz w:val="22"/>
          <w:szCs w:val="22"/>
        </w:rPr>
        <w:tab/>
      </w:r>
      <w:r w:rsidR="00B57A4B">
        <w:rPr>
          <w:i/>
          <w:color w:val="000008"/>
          <w:spacing w:val="-1"/>
          <w:sz w:val="22"/>
          <w:szCs w:val="22"/>
        </w:rPr>
        <w:tab/>
        <w:t xml:space="preserve"> </w:t>
      </w:r>
      <w:r w:rsidR="008A4F3D">
        <w:rPr>
          <w:i/>
          <w:color w:val="000008"/>
          <w:spacing w:val="-1"/>
          <w:sz w:val="22"/>
          <w:szCs w:val="22"/>
        </w:rPr>
        <w:t xml:space="preserve"> </w:t>
      </w:r>
      <w:r w:rsidRPr="00D85431">
        <w:rPr>
          <w:i/>
          <w:color w:val="000008"/>
          <w:spacing w:val="-1"/>
          <w:sz w:val="22"/>
          <w:szCs w:val="22"/>
        </w:rPr>
        <w:t>11, 2015 – Present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Developed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new features for a hybrid-cloud, enterprise security product that runs on the Apache Tomcat using J2EE; designed new schema in database(SQL Server); defined the REST APIs; tested </w:t>
      </w:r>
      <w:r w:rsidR="00634FEC">
        <w:rPr>
          <w:rFonts w:eastAsia="Batang"/>
          <w:color w:val="000008"/>
          <w:sz w:val="22"/>
          <w:szCs w:val="22"/>
        </w:rPr>
        <w:t>functionalities using JUnit</w:t>
      </w:r>
      <w:r w:rsidRPr="00634FEC">
        <w:rPr>
          <w:rFonts w:eastAsia="Batang"/>
          <w:color w:val="000008"/>
          <w:sz w:val="22"/>
          <w:szCs w:val="22"/>
        </w:rPr>
        <w:t>.</w:t>
      </w:r>
    </w:p>
    <w:p w:rsidR="00D85431" w:rsidRPr="00634FEC" w:rsidRDefault="00D85431" w:rsidP="00634FEC">
      <w:pPr>
        <w:spacing w:before="33"/>
        <w:ind w:left="140"/>
        <w:rPr>
          <w:rFonts w:eastAsia="Batang"/>
          <w:color w:val="000008"/>
          <w:sz w:val="22"/>
          <w:szCs w:val="22"/>
        </w:rPr>
      </w:pPr>
      <w:proofErr w:type="gramStart"/>
      <w:r w:rsidRPr="00634FEC">
        <w:rPr>
          <w:rFonts w:ascii="Batang" w:eastAsia="Batang" w:hAnsi="Batang" w:cs="Batang" w:hint="eastAsia"/>
          <w:color w:val="000008"/>
          <w:sz w:val="22"/>
          <w:szCs w:val="22"/>
        </w:rPr>
        <w:t>◎</w:t>
      </w:r>
      <w:r w:rsidR="00634FEC">
        <w:rPr>
          <w:rFonts w:ascii="Batang" w:eastAsia="Batang" w:hAnsi="Batang" w:cs="Batang"/>
          <w:color w:val="000008"/>
          <w:sz w:val="22"/>
          <w:szCs w:val="22"/>
        </w:rPr>
        <w:t xml:space="preserve">  </w:t>
      </w:r>
      <w:r w:rsidRPr="00634FEC">
        <w:rPr>
          <w:rFonts w:eastAsia="Batang"/>
          <w:color w:val="000008"/>
          <w:sz w:val="22"/>
          <w:szCs w:val="22"/>
        </w:rPr>
        <w:t>Built</w:t>
      </w:r>
      <w:proofErr w:type="gramEnd"/>
      <w:r w:rsidRPr="00634FEC">
        <w:rPr>
          <w:rFonts w:eastAsia="Batang"/>
          <w:color w:val="000008"/>
          <w:sz w:val="22"/>
          <w:szCs w:val="22"/>
        </w:rPr>
        <w:t xml:space="preserve"> the visualization and interaction of a multi-platform, enterprise Single Page Application(SPA) using React and Redux; created front-end unit tests in Karma and automated them into Jenkins; internationalized (i18n) the SPA and provided documents.</w:t>
      </w:r>
    </w:p>
    <w:p w:rsidR="00156DF5" w:rsidRPr="00D85431" w:rsidRDefault="00D85431">
      <w:pPr>
        <w:spacing w:line="220" w:lineRule="exact"/>
        <w:ind w:left="140"/>
        <w:rPr>
          <w:i/>
          <w:sz w:val="22"/>
          <w:szCs w:val="22"/>
        </w:rPr>
      </w:pPr>
      <w:r w:rsidRPr="00634FEC">
        <w:rPr>
          <w:b/>
          <w:i/>
          <w:color w:val="000008"/>
          <w:spacing w:val="-1"/>
          <w:sz w:val="22"/>
          <w:szCs w:val="22"/>
        </w:rPr>
        <w:t>R</w:t>
      </w:r>
      <w:r w:rsidRPr="00634FEC">
        <w:rPr>
          <w:b/>
          <w:i/>
          <w:color w:val="000008"/>
          <w:spacing w:val="-2"/>
          <w:sz w:val="22"/>
          <w:szCs w:val="22"/>
        </w:rPr>
        <w:t>e</w:t>
      </w:r>
      <w:r w:rsidRPr="00634FEC">
        <w:rPr>
          <w:b/>
          <w:i/>
          <w:color w:val="000008"/>
          <w:sz w:val="22"/>
          <w:szCs w:val="22"/>
        </w:rPr>
        <w:t>se</w:t>
      </w:r>
      <w:r w:rsidRPr="00634FEC">
        <w:rPr>
          <w:b/>
          <w:i/>
          <w:color w:val="000008"/>
          <w:spacing w:val="-2"/>
          <w:sz w:val="22"/>
          <w:szCs w:val="22"/>
        </w:rPr>
        <w:t>a</w:t>
      </w:r>
      <w:r w:rsidRPr="00634FEC">
        <w:rPr>
          <w:b/>
          <w:i/>
          <w:color w:val="000008"/>
          <w:spacing w:val="1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ch</w:t>
      </w:r>
      <w:r w:rsidRPr="00634FEC">
        <w:rPr>
          <w:b/>
          <w:i/>
          <w:color w:val="000008"/>
          <w:spacing w:val="-12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A</w:t>
      </w:r>
      <w:r w:rsidRPr="00634FEC">
        <w:rPr>
          <w:b/>
          <w:i/>
          <w:color w:val="000008"/>
          <w:spacing w:val="-2"/>
          <w:sz w:val="22"/>
          <w:szCs w:val="22"/>
        </w:rPr>
        <w:t>s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>an</w:t>
      </w:r>
      <w:r w:rsidRPr="00634FEC">
        <w:rPr>
          <w:b/>
          <w:i/>
          <w:color w:val="000008"/>
          <w:spacing w:val="-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, </w:t>
      </w:r>
      <w:r w:rsidRPr="00634FEC">
        <w:rPr>
          <w:b/>
          <w:i/>
          <w:color w:val="000008"/>
          <w:spacing w:val="-1"/>
          <w:sz w:val="22"/>
          <w:szCs w:val="22"/>
        </w:rPr>
        <w:t>U</w:t>
      </w:r>
      <w:r w:rsidRPr="00634FEC">
        <w:rPr>
          <w:b/>
          <w:i/>
          <w:color w:val="000008"/>
          <w:sz w:val="22"/>
          <w:szCs w:val="22"/>
        </w:rPr>
        <w:t>n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z w:val="22"/>
          <w:szCs w:val="22"/>
        </w:rPr>
        <w:t>ve</w:t>
      </w:r>
      <w:r w:rsidRPr="00634FEC">
        <w:rPr>
          <w:b/>
          <w:i/>
          <w:color w:val="000008"/>
          <w:spacing w:val="-2"/>
          <w:sz w:val="22"/>
          <w:szCs w:val="22"/>
        </w:rPr>
        <w:t>r</w:t>
      </w:r>
      <w:r w:rsidRPr="00634FEC">
        <w:rPr>
          <w:b/>
          <w:i/>
          <w:color w:val="000008"/>
          <w:sz w:val="22"/>
          <w:szCs w:val="22"/>
        </w:rPr>
        <w:t>s</w:t>
      </w:r>
      <w:r w:rsidRPr="00634FEC">
        <w:rPr>
          <w:b/>
          <w:i/>
          <w:color w:val="000008"/>
          <w:spacing w:val="-1"/>
          <w:sz w:val="22"/>
          <w:szCs w:val="22"/>
        </w:rPr>
        <w:t>i</w:t>
      </w:r>
      <w:r w:rsidRPr="00634FEC">
        <w:rPr>
          <w:b/>
          <w:i/>
          <w:color w:val="000008"/>
          <w:spacing w:val="1"/>
          <w:sz w:val="22"/>
          <w:szCs w:val="22"/>
        </w:rPr>
        <w:t>t</w:t>
      </w:r>
      <w:r w:rsidRPr="00634FEC">
        <w:rPr>
          <w:b/>
          <w:i/>
          <w:color w:val="000008"/>
          <w:sz w:val="22"/>
          <w:szCs w:val="22"/>
        </w:rPr>
        <w:t xml:space="preserve">y </w:t>
      </w:r>
      <w:r w:rsidRPr="00634FEC">
        <w:rPr>
          <w:b/>
          <w:i/>
          <w:color w:val="000008"/>
          <w:spacing w:val="-2"/>
          <w:sz w:val="22"/>
          <w:szCs w:val="22"/>
        </w:rPr>
        <w:t>o</w:t>
      </w:r>
      <w:r w:rsidRPr="00634FEC">
        <w:rPr>
          <w:b/>
          <w:i/>
          <w:color w:val="000008"/>
          <w:sz w:val="22"/>
          <w:szCs w:val="22"/>
        </w:rPr>
        <w:t>f</w:t>
      </w:r>
      <w:r w:rsidRPr="00634FEC">
        <w:rPr>
          <w:b/>
          <w:i/>
          <w:color w:val="000008"/>
          <w:spacing w:val="3"/>
          <w:sz w:val="22"/>
          <w:szCs w:val="22"/>
        </w:rPr>
        <w:t xml:space="preserve"> </w:t>
      </w:r>
      <w:r w:rsidRPr="00634FEC">
        <w:rPr>
          <w:b/>
          <w:i/>
          <w:color w:val="000008"/>
          <w:spacing w:val="-1"/>
          <w:sz w:val="22"/>
          <w:szCs w:val="22"/>
        </w:rPr>
        <w:t>Ott</w:t>
      </w:r>
      <w:r w:rsidRPr="00634FEC">
        <w:rPr>
          <w:b/>
          <w:i/>
          <w:color w:val="000008"/>
          <w:sz w:val="22"/>
          <w:szCs w:val="22"/>
        </w:rPr>
        <w:t>a</w:t>
      </w:r>
      <w:r w:rsidRPr="00634FEC">
        <w:rPr>
          <w:b/>
          <w:i/>
          <w:color w:val="000008"/>
          <w:spacing w:val="-1"/>
          <w:sz w:val="22"/>
          <w:szCs w:val="22"/>
        </w:rPr>
        <w:t>w</w:t>
      </w:r>
      <w:r w:rsidRPr="00634FEC">
        <w:rPr>
          <w:b/>
          <w:i/>
          <w:color w:val="000008"/>
          <w:sz w:val="22"/>
          <w:szCs w:val="22"/>
        </w:rPr>
        <w:t>a</w:t>
      </w:r>
      <w:r w:rsidR="00B57A4B">
        <w:rPr>
          <w:i/>
          <w:color w:val="000008"/>
          <w:sz w:val="22"/>
          <w:szCs w:val="22"/>
        </w:rPr>
        <w:t xml:space="preserve">, </w:t>
      </w:r>
      <w:r w:rsidRPr="00B57A4B">
        <w:rPr>
          <w:b/>
          <w:i/>
          <w:color w:val="000008"/>
          <w:spacing w:val="-1"/>
          <w:sz w:val="22"/>
          <w:szCs w:val="22"/>
        </w:rPr>
        <w:t>Ottawa, Canada</w:t>
      </w:r>
      <w:r w:rsidR="00B57A4B">
        <w:rPr>
          <w:b/>
          <w:i/>
          <w:color w:val="000008"/>
          <w:spacing w:val="-1"/>
          <w:sz w:val="22"/>
          <w:szCs w:val="22"/>
        </w:rPr>
        <w:tab/>
      </w:r>
      <w:r w:rsidR="00B57A4B">
        <w:rPr>
          <w:b/>
          <w:i/>
          <w:color w:val="000008"/>
          <w:spacing w:val="-1"/>
          <w:sz w:val="22"/>
          <w:szCs w:val="22"/>
        </w:rPr>
        <w:tab/>
      </w:r>
      <w:r w:rsidRPr="00D85431">
        <w:rPr>
          <w:i/>
          <w:color w:val="000008"/>
          <w:sz w:val="22"/>
          <w:szCs w:val="22"/>
        </w:rPr>
        <w:t xml:space="preserve">                                             </w:t>
      </w:r>
      <w:r w:rsidRPr="00D85431">
        <w:rPr>
          <w:i/>
          <w:color w:val="000008"/>
          <w:spacing w:val="-2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014 -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5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015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9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ked</w:t>
      </w:r>
      <w:proofErr w:type="gramEnd"/>
      <w:r>
        <w:rPr>
          <w:color w:val="000008"/>
          <w:spacing w:val="-2"/>
          <w:sz w:val="22"/>
          <w:szCs w:val="22"/>
        </w:rPr>
        <w:t xml:space="preserve"> 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12"/>
          <w:sz w:val="22"/>
          <w:szCs w:val="22"/>
        </w:rPr>
        <w:t>W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ess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ensor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nd</w:t>
      </w:r>
      <w:r>
        <w:rPr>
          <w:color w:val="000008"/>
          <w:spacing w:val="-1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ks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i/>
          <w:color w:val="000008"/>
          <w:spacing w:val="-2"/>
          <w:sz w:val="22"/>
          <w:szCs w:val="22"/>
        </w:rPr>
        <w:t>(W</w:t>
      </w:r>
      <w:r>
        <w:rPr>
          <w:i/>
          <w:color w:val="000008"/>
          <w:sz w:val="22"/>
          <w:szCs w:val="22"/>
        </w:rPr>
        <w:t>SA</w:t>
      </w:r>
      <w:r>
        <w:rPr>
          <w:i/>
          <w:color w:val="000008"/>
          <w:spacing w:val="-1"/>
          <w:sz w:val="22"/>
          <w:szCs w:val="22"/>
        </w:rPr>
        <w:t>N</w:t>
      </w:r>
      <w:r>
        <w:rPr>
          <w:i/>
          <w:color w:val="000008"/>
          <w:sz w:val="22"/>
          <w:szCs w:val="22"/>
        </w:rPr>
        <w:t>s</w:t>
      </w:r>
      <w:r>
        <w:rPr>
          <w:i/>
          <w:color w:val="000008"/>
          <w:spacing w:val="1"/>
          <w:sz w:val="22"/>
          <w:szCs w:val="22"/>
        </w:rPr>
        <w:t>)</w:t>
      </w:r>
      <w:r>
        <w:rPr>
          <w:i/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ga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ew</w:t>
      </w:r>
      <w:r>
        <w:rPr>
          <w:color w:val="000008"/>
          <w:spacing w:val="-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re</w:t>
      </w:r>
      <w:r>
        <w:rPr>
          <w:color w:val="000008"/>
          <w:sz w:val="22"/>
          <w:szCs w:val="22"/>
        </w:rPr>
        <w:t xml:space="preserve">spond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 xml:space="preserve">o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de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-4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ent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ove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ag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19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z w:val="22"/>
          <w:szCs w:val="22"/>
        </w:rPr>
        <w:t>ub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sh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z w:val="22"/>
          <w:szCs w:val="22"/>
        </w:rPr>
        <w:t>ape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: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h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sed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z w:val="22"/>
          <w:szCs w:val="22"/>
        </w:rPr>
        <w:t>oca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 xml:space="preserve"> W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AN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y a</w:t>
      </w:r>
      <w:r>
        <w:rPr>
          <w:color w:val="000008"/>
          <w:spacing w:val="-4"/>
          <w:sz w:val="22"/>
          <w:szCs w:val="22"/>
        </w:rPr>
        <w:t xml:space="preserve"> </w:t>
      </w:r>
      <w:r>
        <w:rPr>
          <w:color w:val="000008"/>
          <w:spacing w:val="-17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m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bo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s</w:t>
      </w:r>
    </w:p>
    <w:p w:rsidR="00156DF5" w:rsidRPr="00D85431" w:rsidRDefault="00D85431">
      <w:pPr>
        <w:spacing w:before="44"/>
        <w:ind w:left="140"/>
        <w:rPr>
          <w:i/>
          <w:sz w:val="22"/>
          <w:szCs w:val="22"/>
        </w:rPr>
      </w:pP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d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-4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g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adu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z w:val="22"/>
          <w:szCs w:val="22"/>
        </w:rPr>
        <w:t>se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c</w:t>
      </w:r>
      <w:r w:rsidRPr="008F2272">
        <w:rPr>
          <w:b/>
          <w:i/>
          <w:color w:val="000008"/>
          <w:sz w:val="22"/>
          <w:szCs w:val="22"/>
        </w:rPr>
        <w:t>h</w:t>
      </w:r>
      <w:r w:rsidRPr="008F2272">
        <w:rPr>
          <w:b/>
          <w:i/>
          <w:color w:val="000008"/>
          <w:spacing w:val="-9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A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s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an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 xml:space="preserve">, </w:t>
      </w:r>
      <w:r w:rsidRPr="008F2272">
        <w:rPr>
          <w:b/>
          <w:i/>
          <w:color w:val="000008"/>
          <w:spacing w:val="-3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ab</w:t>
      </w:r>
      <w:r w:rsidRPr="008F2272">
        <w:rPr>
          <w:b/>
          <w:i/>
          <w:color w:val="000008"/>
          <w:spacing w:val="3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f</w:t>
      </w:r>
      <w:r w:rsidRPr="008F2272">
        <w:rPr>
          <w:b/>
          <w:i/>
          <w:color w:val="000008"/>
          <w:spacing w:val="1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1"/>
          <w:sz w:val="22"/>
          <w:szCs w:val="22"/>
        </w:rPr>
        <w:t>w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k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 xml:space="preserve">ng </w:t>
      </w:r>
      <w:r w:rsidRPr="008F2272">
        <w:rPr>
          <w:b/>
          <w:i/>
          <w:color w:val="000008"/>
          <w:spacing w:val="-1"/>
          <w:sz w:val="22"/>
          <w:szCs w:val="22"/>
        </w:rPr>
        <w:t>C</w:t>
      </w:r>
      <w:r w:rsidRPr="008F2272">
        <w:rPr>
          <w:b/>
          <w:i/>
          <w:color w:val="000008"/>
          <w:spacing w:val="-2"/>
          <w:sz w:val="22"/>
          <w:szCs w:val="22"/>
        </w:rPr>
        <w:t>o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t</w:t>
      </w:r>
      <w:r w:rsidRPr="008F2272">
        <w:rPr>
          <w:b/>
          <w:i/>
          <w:color w:val="000008"/>
          <w:spacing w:val="-2"/>
          <w:sz w:val="22"/>
          <w:szCs w:val="22"/>
        </w:rPr>
        <w:t>r</w:t>
      </w:r>
      <w:r w:rsidRPr="008F2272">
        <w:rPr>
          <w:b/>
          <w:i/>
          <w:color w:val="000008"/>
          <w:sz w:val="22"/>
          <w:szCs w:val="22"/>
        </w:rPr>
        <w:t>o</w:t>
      </w:r>
      <w:r w:rsidRPr="008F2272">
        <w:rPr>
          <w:b/>
          <w:i/>
          <w:color w:val="000008"/>
          <w:spacing w:val="1"/>
          <w:sz w:val="22"/>
          <w:szCs w:val="22"/>
        </w:rPr>
        <w:t>l</w:t>
      </w:r>
      <w:r w:rsidRPr="008F2272">
        <w:rPr>
          <w:b/>
          <w:i/>
          <w:color w:val="000008"/>
          <w:sz w:val="22"/>
          <w:szCs w:val="22"/>
        </w:rPr>
        <w:t>,</w:t>
      </w:r>
      <w:r w:rsidRPr="008F2272">
        <w:rPr>
          <w:b/>
          <w:i/>
          <w:color w:val="000008"/>
          <w:spacing w:val="-7"/>
          <w:sz w:val="22"/>
          <w:szCs w:val="22"/>
        </w:rPr>
        <w:t xml:space="preserve"> </w:t>
      </w:r>
      <w:proofErr w:type="spellStart"/>
      <w:r w:rsidRPr="008F2272">
        <w:rPr>
          <w:b/>
          <w:i/>
          <w:color w:val="000008"/>
          <w:spacing w:val="-23"/>
          <w:sz w:val="22"/>
          <w:szCs w:val="22"/>
        </w:rPr>
        <w:t>Y</w:t>
      </w:r>
      <w:r w:rsidRPr="008F2272">
        <w:rPr>
          <w:b/>
          <w:i/>
          <w:color w:val="000008"/>
          <w:spacing w:val="-2"/>
          <w:sz w:val="22"/>
          <w:szCs w:val="22"/>
        </w:rPr>
        <w:t>a</w:t>
      </w:r>
      <w:r w:rsidRPr="008F2272">
        <w:rPr>
          <w:b/>
          <w:i/>
          <w:color w:val="000008"/>
          <w:sz w:val="22"/>
          <w:szCs w:val="22"/>
        </w:rPr>
        <w:t>n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z w:val="22"/>
          <w:szCs w:val="22"/>
        </w:rPr>
        <w:t>han</w:t>
      </w:r>
      <w:proofErr w:type="spellEnd"/>
      <w:r w:rsidRPr="008F2272">
        <w:rPr>
          <w:b/>
          <w:i/>
          <w:color w:val="000008"/>
          <w:sz w:val="22"/>
          <w:szCs w:val="22"/>
        </w:rPr>
        <w:t xml:space="preserve"> </w:t>
      </w:r>
      <w:r w:rsidRPr="008F2272">
        <w:rPr>
          <w:b/>
          <w:i/>
          <w:color w:val="000008"/>
          <w:spacing w:val="-1"/>
          <w:sz w:val="22"/>
          <w:szCs w:val="22"/>
        </w:rPr>
        <w:t>U</w:t>
      </w:r>
      <w:r w:rsidRPr="008F2272">
        <w:rPr>
          <w:b/>
          <w:i/>
          <w:color w:val="000008"/>
          <w:spacing w:val="-2"/>
          <w:sz w:val="22"/>
          <w:szCs w:val="22"/>
        </w:rPr>
        <w:t>n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z w:val="22"/>
          <w:szCs w:val="22"/>
        </w:rPr>
        <w:t>v</w:t>
      </w:r>
      <w:r w:rsidRPr="008F2272">
        <w:rPr>
          <w:b/>
          <w:i/>
          <w:color w:val="000008"/>
          <w:spacing w:val="-2"/>
          <w:sz w:val="22"/>
          <w:szCs w:val="22"/>
        </w:rPr>
        <w:t>e</w:t>
      </w:r>
      <w:r w:rsidRPr="008F2272">
        <w:rPr>
          <w:b/>
          <w:i/>
          <w:color w:val="000008"/>
          <w:spacing w:val="1"/>
          <w:sz w:val="22"/>
          <w:szCs w:val="22"/>
        </w:rPr>
        <w:t>r</w:t>
      </w:r>
      <w:r w:rsidRPr="008F2272">
        <w:rPr>
          <w:b/>
          <w:i/>
          <w:color w:val="000008"/>
          <w:spacing w:val="-2"/>
          <w:sz w:val="22"/>
          <w:szCs w:val="22"/>
        </w:rPr>
        <w:t>s</w:t>
      </w:r>
      <w:r w:rsidRPr="008F2272">
        <w:rPr>
          <w:b/>
          <w:i/>
          <w:color w:val="000008"/>
          <w:spacing w:val="1"/>
          <w:sz w:val="22"/>
          <w:szCs w:val="22"/>
        </w:rPr>
        <w:t>i</w:t>
      </w:r>
      <w:r w:rsidRPr="008F2272">
        <w:rPr>
          <w:b/>
          <w:i/>
          <w:color w:val="000008"/>
          <w:spacing w:val="-1"/>
          <w:sz w:val="22"/>
          <w:szCs w:val="22"/>
        </w:rPr>
        <w:t>t</w:t>
      </w:r>
      <w:r w:rsidRPr="008F2272">
        <w:rPr>
          <w:b/>
          <w:i/>
          <w:color w:val="000008"/>
          <w:sz w:val="22"/>
          <w:szCs w:val="22"/>
        </w:rPr>
        <w:t>y</w:t>
      </w:r>
      <w:r w:rsidRPr="00D85431">
        <w:rPr>
          <w:i/>
          <w:color w:val="000008"/>
          <w:sz w:val="22"/>
          <w:szCs w:val="22"/>
        </w:rPr>
        <w:t xml:space="preserve">                    </w:t>
      </w:r>
      <w:r w:rsidRPr="008F2272">
        <w:rPr>
          <w:i/>
          <w:color w:val="000008"/>
          <w:spacing w:val="-2"/>
          <w:sz w:val="22"/>
          <w:szCs w:val="22"/>
        </w:rPr>
        <w:t xml:space="preserve">   </w:t>
      </w:r>
      <w:r w:rsidR="008A4F3D">
        <w:rPr>
          <w:i/>
          <w:color w:val="000008"/>
          <w:spacing w:val="-2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</w:t>
      </w:r>
      <w:r w:rsidRPr="00D85431">
        <w:rPr>
          <w:i/>
          <w:color w:val="000008"/>
          <w:spacing w:val="-7"/>
          <w:sz w:val="22"/>
          <w:szCs w:val="22"/>
        </w:rPr>
        <w:t>1</w:t>
      </w:r>
      <w:r w:rsidRPr="00D85431">
        <w:rPr>
          <w:i/>
          <w:color w:val="000008"/>
          <w:sz w:val="22"/>
          <w:szCs w:val="22"/>
        </w:rPr>
        <w:t>1 -</w:t>
      </w:r>
      <w:r w:rsidRPr="00D85431">
        <w:rPr>
          <w:i/>
          <w:color w:val="000008"/>
          <w:spacing w:val="1"/>
          <w:sz w:val="22"/>
          <w:szCs w:val="22"/>
        </w:rPr>
        <w:t xml:space="preserve"> </w:t>
      </w:r>
      <w:r w:rsidRPr="00D85431">
        <w:rPr>
          <w:i/>
          <w:color w:val="000008"/>
          <w:spacing w:val="-2"/>
          <w:sz w:val="22"/>
          <w:szCs w:val="22"/>
        </w:rPr>
        <w:t>9</w:t>
      </w:r>
      <w:r w:rsidRPr="00D85431">
        <w:rPr>
          <w:i/>
          <w:color w:val="000008"/>
          <w:sz w:val="22"/>
          <w:szCs w:val="22"/>
        </w:rPr>
        <w:t xml:space="preserve">, </w:t>
      </w:r>
      <w:r w:rsidRPr="00D85431">
        <w:rPr>
          <w:i/>
          <w:color w:val="000008"/>
          <w:spacing w:val="-2"/>
          <w:sz w:val="22"/>
          <w:szCs w:val="22"/>
        </w:rPr>
        <w:t>2</w:t>
      </w:r>
      <w:r w:rsidRPr="00D85431">
        <w:rPr>
          <w:i/>
          <w:color w:val="000008"/>
          <w:sz w:val="22"/>
          <w:szCs w:val="22"/>
        </w:rPr>
        <w:t>012</w:t>
      </w:r>
    </w:p>
    <w:p w:rsidR="00156DF5" w:rsidRDefault="00D85431">
      <w:pPr>
        <w:spacing w:before="33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 w:rsidR="00EB3723">
        <w:rPr>
          <w:color w:val="000008"/>
          <w:sz w:val="22"/>
          <w:szCs w:val="22"/>
        </w:rPr>
        <w:t>Accomplished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onal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ege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ud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1"/>
          <w:sz w:val="22"/>
          <w:szCs w:val="22"/>
        </w:rPr>
        <w:t>’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2"/>
          <w:sz w:val="22"/>
          <w:szCs w:val="22"/>
        </w:rPr>
        <w:t xml:space="preserve"> I</w:t>
      </w:r>
      <w:r>
        <w:rPr>
          <w:color w:val="000008"/>
          <w:sz w:val="22"/>
          <w:szCs w:val="22"/>
        </w:rPr>
        <w:t>nno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og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ope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ve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3"/>
          <w:sz w:val="22"/>
          <w:szCs w:val="22"/>
        </w:rPr>
        <w:t>E</w:t>
      </w:r>
      <w:r>
        <w:rPr>
          <w:color w:val="000008"/>
          <w:sz w:val="22"/>
          <w:szCs w:val="22"/>
        </w:rPr>
        <w:t>xch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nge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Mu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-</w:t>
      </w:r>
      <w:r>
        <w:rPr>
          <w:color w:val="000008"/>
          <w:spacing w:val="1"/>
          <w:sz w:val="22"/>
          <w:szCs w:val="22"/>
        </w:rPr>
        <w:t>A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ent</w:t>
      </w:r>
    </w:p>
    <w:p w:rsidR="00242A4B" w:rsidRPr="00B57A4B" w:rsidRDefault="00D85431" w:rsidP="00B57A4B">
      <w:pPr>
        <w:spacing w:before="44"/>
        <w:ind w:left="560"/>
        <w:rPr>
          <w:color w:val="000008"/>
          <w:sz w:val="22"/>
          <w:szCs w:val="22"/>
        </w:rPr>
      </w:pP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ys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em</w:t>
      </w:r>
    </w:p>
    <w:p w:rsidR="00156DF5" w:rsidRDefault="00C8265A">
      <w:pPr>
        <w:spacing w:before="32"/>
        <w:ind w:left="140"/>
        <w:rPr>
          <w:sz w:val="28"/>
          <w:szCs w:val="28"/>
        </w:rPr>
      </w:pPr>
      <w:r>
        <w:pict>
          <v:group id="_x0000_s1030" style="position:absolute;left:0;text-align:left;margin-left:33pt;margin-top:.25pt;width:524.15pt;height:19.65pt;z-index:-251659776;mso-position-horizontal-relative:page" coordorigin="720,292" coordsize="10444,393">
            <v:shape id="_x0000_s1136" style="position:absolute;left:720;top:328;width:1571;height:321" coordorigin="720,328" coordsize="1571,321" path="m720,328r,321l2291,649r,-321l720,328xe" fillcolor="#e4e4e4" stroked="f">
              <v:path arrowok="t"/>
            </v:shape>
            <v:shape id="_x0000_s1135" style="position:absolute;left:2326;top:328;width:0;height:321" coordorigin="2326,328" coordsize="0,321" path="m2326,328r,321e" filled="f" strokecolor="#e4e4e4" strokeweight="3.6pt">
              <v:path arrowok="t"/>
            </v:shape>
            <v:shape id="_x0000_s1134" style="position:absolute;left:2361;top:328;width:1556;height:321" coordorigin="2361,328" coordsize="1556,321" path="m2361,328r,321l3917,649r,-321l2361,328xe" fillcolor="#e4e4e4" stroked="f">
              <v:path arrowok="t"/>
            </v:shape>
            <v:shape id="_x0000_s1133" style="position:absolute;left:3916;top:328;width:72;height:321" coordorigin="3916,328" coordsize="72,321" path="m3916,649r72,l3988,328r-72,l3916,649xe" fillcolor="#e4e4e4" stroked="f">
              <v:path arrowok="t"/>
            </v:shape>
            <v:shape id="_x0000_s1132" style="position:absolute;left:3986;top:328;width:72;height:321" coordorigin="3986,328" coordsize="72,321" path="m3986,649r72,l4058,328r-72,l3986,649xe" fillcolor="#e4e4e4" stroked="f">
              <v:path arrowok="t"/>
            </v:shape>
            <v:shape id="_x0000_s1131" style="position:absolute;left:4056;top:328;width:72;height:321" coordorigin="4056,328" coordsize="72,321" path="m4056,649r72,l4128,328r-72,l4056,649xe" fillcolor="#e4e4e4" stroked="f">
              <v:path arrowok="t"/>
            </v:shape>
            <v:shape id="_x0000_s1130" style="position:absolute;left:4126;top:328;width:72;height:321" coordorigin="4126,328" coordsize="72,321" path="m4126,649r72,l4198,328r-72,l4126,649xe" fillcolor="#e4e4e4" stroked="f">
              <v:path arrowok="t"/>
            </v:shape>
            <v:shape id="_x0000_s1129" style="position:absolute;left:4196;top:328;width:72;height:321" coordorigin="4196,328" coordsize="72,321" path="m4196,649r72,l4268,328r-72,l4196,649xe" fillcolor="#e4e4e4" stroked="f">
              <v:path arrowok="t"/>
            </v:shape>
            <v:shape id="_x0000_s1128" style="position:absolute;left:4266;top:328;width:72;height:321" coordorigin="4266,328" coordsize="72,321" path="m4266,649r72,l4338,328r-72,l4266,649xe" fillcolor="#e4e4e4" stroked="f">
              <v:path arrowok="t"/>
            </v:shape>
            <v:shape id="_x0000_s1127" style="position:absolute;left:4336;top:328;width:72;height:321" coordorigin="4336,328" coordsize="72,321" path="m4336,649r72,l4408,328r-72,l4336,649xe" fillcolor="#e4e4e4" stroked="f">
              <v:path arrowok="t"/>
            </v:shape>
            <v:shape id="_x0000_s1126" style="position:absolute;left:4406;top:328;width:72;height:321" coordorigin="4406,328" coordsize="72,321" path="m4406,649r72,l4478,328r-72,l4406,649xe" fillcolor="#e4e4e4" stroked="f">
              <v:path arrowok="t"/>
            </v:shape>
            <v:shape id="_x0000_s1125" style="position:absolute;left:4476;top:328;width:72;height:321" coordorigin="4476,328" coordsize="72,321" path="m4476,649r72,l4548,328r-72,l4476,649xe" fillcolor="#e4e4e4" stroked="f">
              <v:path arrowok="t"/>
            </v:shape>
            <v:shape id="_x0000_s1124" style="position:absolute;left:4546;top:328;width:72;height:321" coordorigin="4546,328" coordsize="72,321" path="m4546,649r72,l4618,328r-72,l4546,649xe" fillcolor="#e4e4e4" stroked="f">
              <v:path arrowok="t"/>
            </v:shape>
            <v:shape id="_x0000_s1123" style="position:absolute;left:4616;top:328;width:72;height:321" coordorigin="4616,328" coordsize="72,321" path="m4616,649r72,l4688,328r-72,l4616,649xe" fillcolor="#e4e4e4" stroked="f">
              <v:path arrowok="t"/>
            </v:shape>
            <v:shape id="_x0000_s1122" style="position:absolute;left:4686;top:328;width:72;height:321" coordorigin="4686,328" coordsize="72,321" path="m4686,649r72,l4758,328r-72,l4686,649xe" fillcolor="#e4e4e4" stroked="f">
              <v:path arrowok="t"/>
            </v:shape>
            <v:shape id="_x0000_s1121" style="position:absolute;left:4756;top:328;width:72;height:321" coordorigin="4756,328" coordsize="72,321" path="m4756,649r72,l4828,328r-72,l4756,649xe" fillcolor="#e4e4e4" stroked="f">
              <v:path arrowok="t"/>
            </v:shape>
            <v:shape id="_x0000_s1120" style="position:absolute;left:4826;top:328;width:72;height:321" coordorigin="4826,328" coordsize="72,321" path="m4826,649r72,l4898,328r-72,l4826,649xe" fillcolor="#e4e4e4" stroked="f">
              <v:path arrowok="t"/>
            </v:shape>
            <v:shape id="_x0000_s1119" style="position:absolute;left:4896;top:328;width:72;height:321" coordorigin="4896,328" coordsize="72,321" path="m4896,649r72,l4968,328r-72,l4896,649xe" fillcolor="#e4e4e4" stroked="f">
              <v:path arrowok="t"/>
            </v:shape>
            <v:shape id="_x0000_s1118" style="position:absolute;left:4966;top:328;width:72;height:321" coordorigin="4966,328" coordsize="72,321" path="m4966,649r72,l5038,328r-72,l4966,649xe" fillcolor="#e4e4e4" stroked="f">
              <v:path arrowok="t"/>
            </v:shape>
            <v:shape id="_x0000_s1117" style="position:absolute;left:5036;top:328;width:72;height:321" coordorigin="5036,328" coordsize="72,321" path="m5036,649r72,l5108,328r-72,l5036,649xe" fillcolor="#e4e4e4" stroked="f">
              <v:path arrowok="t"/>
            </v:shape>
            <v:shape id="_x0000_s1116" style="position:absolute;left:5106;top:328;width:72;height:321" coordorigin="5106,328" coordsize="72,321" path="m5106,649r72,l5178,328r-72,l5106,649xe" fillcolor="#e4e4e4" stroked="f">
              <v:path arrowok="t"/>
            </v:shape>
            <v:shape id="_x0000_s1115" style="position:absolute;left:5176;top:328;width:72;height:321" coordorigin="5176,328" coordsize="72,321" path="m5176,649r72,l5248,328r-72,l5176,649xe" fillcolor="#e4e4e4" stroked="f">
              <v:path arrowok="t"/>
            </v:shape>
            <v:shape id="_x0000_s1114" style="position:absolute;left:5246;top:328;width:72;height:321" coordorigin="5246,328" coordsize="72,321" path="m5246,649r72,l5318,328r-72,l5246,649xe" fillcolor="#e4e4e4" stroked="f">
              <v:path arrowok="t"/>
            </v:shape>
            <v:shape id="_x0000_s1113" style="position:absolute;left:5316;top:328;width:72;height:321" coordorigin="5316,328" coordsize="72,321" path="m5316,649r72,l5388,328r-72,l5316,649xe" fillcolor="#e4e4e4" stroked="f">
              <v:path arrowok="t"/>
            </v:shape>
            <v:shape id="_x0000_s1112" style="position:absolute;left:5386;top:328;width:72;height:321" coordorigin="5386,328" coordsize="72,321" path="m5386,649r72,l5458,328r-72,l5386,649xe" fillcolor="#e4e4e4" stroked="f">
              <v:path arrowok="t"/>
            </v:shape>
            <v:shape id="_x0000_s1111" style="position:absolute;left:5456;top:328;width:72;height:321" coordorigin="5456,328" coordsize="72,321" path="m5456,649r72,l5528,328r-72,l5456,649xe" fillcolor="#e4e4e4" stroked="f">
              <v:path arrowok="t"/>
            </v:shape>
            <v:shape id="_x0000_s1110" style="position:absolute;left:5526;top:328;width:72;height:321" coordorigin="5526,328" coordsize="72,321" path="m5526,649r72,l5598,328r-72,l5526,649xe" fillcolor="#e4e4e4" stroked="f">
              <v:path arrowok="t"/>
            </v:shape>
            <v:shape id="_x0000_s1109" style="position:absolute;left:5596;top:328;width:72;height:321" coordorigin="5596,328" coordsize="72,321" path="m5596,649r72,l5668,328r-72,l5596,649xe" fillcolor="#e4e4e4" stroked="f">
              <v:path arrowok="t"/>
            </v:shape>
            <v:shape id="_x0000_s1108" style="position:absolute;left:5666;top:328;width:72;height:321" coordorigin="5666,328" coordsize="72,321" path="m5666,649r72,l5738,328r-72,l5666,649xe" fillcolor="#e4e4e4" stroked="f">
              <v:path arrowok="t"/>
            </v:shape>
            <v:shape id="_x0000_s1107" style="position:absolute;left:5736;top:328;width:72;height:321" coordorigin="5736,328" coordsize="72,321" path="m5736,649r72,l5808,328r-72,l5736,649xe" fillcolor="#e4e4e4" stroked="f">
              <v:path arrowok="t"/>
            </v:shape>
            <v:shape id="_x0000_s1106" style="position:absolute;left:5806;top:328;width:72;height:321" coordorigin="5806,328" coordsize="72,321" path="m5806,649r72,l5878,328r-72,l5806,649xe" fillcolor="#e4e4e4" stroked="f">
              <v:path arrowok="t"/>
            </v:shape>
            <v:shape id="_x0000_s1105" style="position:absolute;left:5876;top:328;width:72;height:321" coordorigin="5876,328" coordsize="72,321" path="m5876,649r72,l5948,328r-72,l5876,649xe" fillcolor="#e4e4e4" stroked="f">
              <v:path arrowok="t"/>
            </v:shape>
            <v:shape id="_x0000_s1104" style="position:absolute;left:5946;top:328;width:72;height:321" coordorigin="5946,328" coordsize="72,321" path="m5946,649r72,l6018,328r-72,l5946,649xe" fillcolor="#e4e4e4" stroked="f">
              <v:path arrowok="t"/>
            </v:shape>
            <v:shape id="_x0000_s1103" style="position:absolute;left:6016;top:328;width:72;height:321" coordorigin="6016,328" coordsize="72,321" path="m6016,649r72,l6088,328r-72,l6016,649xe" fillcolor="#e4e4e4" stroked="f">
              <v:path arrowok="t"/>
            </v:shape>
            <v:shape id="_x0000_s1102" style="position:absolute;left:6086;top:328;width:72;height:321" coordorigin="6086,328" coordsize="72,321" path="m6086,649r72,l6158,328r-72,l6086,649xe" fillcolor="#e4e4e4" stroked="f">
              <v:path arrowok="t"/>
            </v:shape>
            <v:shape id="_x0000_s1101" style="position:absolute;left:6156;top:328;width:72;height:321" coordorigin="6156,328" coordsize="72,321" path="m6156,649r72,l6228,328r-72,l6156,649xe" fillcolor="#e4e4e4" stroked="f">
              <v:path arrowok="t"/>
            </v:shape>
            <v:shape id="_x0000_s1100" style="position:absolute;left:6226;top:328;width:72;height:321" coordorigin="6226,328" coordsize="72,321" path="m6226,649r72,l6298,328r-72,l6226,649xe" fillcolor="#e4e4e4" stroked="f">
              <v:path arrowok="t"/>
            </v:shape>
            <v:shape id="_x0000_s1099" style="position:absolute;left:6296;top:328;width:72;height:321" coordorigin="6296,328" coordsize="72,321" path="m6296,649r72,l6368,328r-72,l6296,649xe" fillcolor="#e4e4e4" stroked="f">
              <v:path arrowok="t"/>
            </v:shape>
            <v:shape id="_x0000_s1098" style="position:absolute;left:6366;top:328;width:72;height:321" coordorigin="6366,328" coordsize="72,321" path="m6366,649r72,l6438,328r-72,l6366,649xe" fillcolor="#e4e4e4" stroked="f">
              <v:path arrowok="t"/>
            </v:shape>
            <v:shape id="_x0000_s1097" style="position:absolute;left:6436;top:328;width:72;height:321" coordorigin="6436,328" coordsize="72,321" path="m6436,649r72,l6508,328r-72,l6436,649xe" fillcolor="#e4e4e4" stroked="f">
              <v:path arrowok="t"/>
            </v:shape>
            <v:shape id="_x0000_s1096" style="position:absolute;left:6506;top:328;width:72;height:321" coordorigin="6506,328" coordsize="72,321" path="m6506,649r72,l6578,328r-72,l6506,649xe" fillcolor="#e4e4e4" stroked="f">
              <v:path arrowok="t"/>
            </v:shape>
            <v:shape id="_x0000_s1095" style="position:absolute;left:6576;top:328;width:72;height:321" coordorigin="6576,328" coordsize="72,321" path="m6576,649r72,l6648,328r-72,l6576,649xe" fillcolor="#e4e4e4" stroked="f">
              <v:path arrowok="t"/>
            </v:shape>
            <v:shape id="_x0000_s1094" style="position:absolute;left:6646;top:328;width:72;height:321" coordorigin="6646,328" coordsize="72,321" path="m6646,649r72,l6718,328r-72,l6646,649xe" fillcolor="#e4e4e4" stroked="f">
              <v:path arrowok="t"/>
            </v:shape>
            <v:shape id="_x0000_s1093" style="position:absolute;left:6716;top:328;width:72;height:321" coordorigin="6716,328" coordsize="72,321" path="m6716,649r72,l6788,328r-72,l6716,649xe" fillcolor="#e4e4e4" stroked="f">
              <v:path arrowok="t"/>
            </v:shape>
            <v:shape id="_x0000_s1092" style="position:absolute;left:6786;top:328;width:72;height:321" coordorigin="6786,328" coordsize="72,321" path="m6786,649r72,l6858,328r-72,l6786,649xe" fillcolor="#e4e4e4" stroked="f">
              <v:path arrowok="t"/>
            </v:shape>
            <v:shape id="_x0000_s1091" style="position:absolute;left:6856;top:328;width:72;height:321" coordorigin="6856,328" coordsize="72,321" path="m6856,649r72,l6928,328r-72,l6856,649xe" fillcolor="#e4e4e4" stroked="f">
              <v:path arrowok="t"/>
            </v:shape>
            <v:shape id="_x0000_s1090" style="position:absolute;left:6926;top:328;width:72;height:321" coordorigin="6926,328" coordsize="72,321" path="m6926,649r72,l6998,328r-72,l6926,649xe" fillcolor="#e4e4e4" stroked="f">
              <v:path arrowok="t"/>
            </v:shape>
            <v:shape id="_x0000_s1089" style="position:absolute;left:6996;top:328;width:72;height:321" coordorigin="6996,328" coordsize="72,321" path="m6996,649r72,l7068,328r-72,l6996,649xe" fillcolor="#e4e4e4" stroked="f">
              <v:path arrowok="t"/>
            </v:shape>
            <v:shape id="_x0000_s1088" style="position:absolute;left:7066;top:328;width:72;height:321" coordorigin="7066,328" coordsize="72,321" path="m7066,649r72,l7138,328r-72,l7066,649xe" fillcolor="#e4e4e4" stroked="f">
              <v:path arrowok="t"/>
            </v:shape>
            <v:shape id="_x0000_s1087" style="position:absolute;left:7136;top:328;width:72;height:321" coordorigin="7136,328" coordsize="72,321" path="m7136,649r72,l7208,328r-72,l7136,649xe" fillcolor="#e4e4e4" stroked="f">
              <v:path arrowok="t"/>
            </v:shape>
            <v:shape id="_x0000_s1086" style="position:absolute;left:7206;top:328;width:72;height:321" coordorigin="7206,328" coordsize="72,321" path="m7206,649r72,l7278,328r-72,l7206,649xe" fillcolor="#e4e4e4" stroked="f">
              <v:path arrowok="t"/>
            </v:shape>
            <v:shape id="_x0000_s1085" style="position:absolute;left:7276;top:328;width:72;height:321" coordorigin="7276,328" coordsize="72,321" path="m7276,649r72,l7348,328r-72,l7276,649xe" fillcolor="#e4e4e4" stroked="f">
              <v:path arrowok="t"/>
            </v:shape>
            <v:shape id="_x0000_s1084" style="position:absolute;left:7346;top:328;width:72;height:321" coordorigin="7346,328" coordsize="72,321" path="m7346,649r72,l7418,328r-72,l7346,649xe" fillcolor="#e4e4e4" stroked="f">
              <v:path arrowok="t"/>
            </v:shape>
            <v:shape id="_x0000_s1083" style="position:absolute;left:7416;top:328;width:72;height:321" coordorigin="7416,328" coordsize="72,321" path="m7416,649r72,l7488,328r-72,l7416,649xe" fillcolor="#e4e4e4" stroked="f">
              <v:path arrowok="t"/>
            </v:shape>
            <v:shape id="_x0000_s1082" style="position:absolute;left:7486;top:328;width:72;height:321" coordorigin="7486,328" coordsize="72,321" path="m7486,649r72,l7558,328r-72,l7486,649xe" fillcolor="#e4e4e4" stroked="f">
              <v:path arrowok="t"/>
            </v:shape>
            <v:shape id="_x0000_s1081" style="position:absolute;left:7556;top:328;width:72;height:321" coordorigin="7556,328" coordsize="72,321" path="m7556,649r72,l7628,328r-72,l7556,649xe" fillcolor="#e4e4e4" stroked="f">
              <v:path arrowok="t"/>
            </v:shape>
            <v:shape id="_x0000_s1080" style="position:absolute;left:7626;top:328;width:72;height:321" coordorigin="7626,328" coordsize="72,321" path="m7626,649r72,l7698,328r-72,l7626,649xe" fillcolor="#e4e4e4" stroked="f">
              <v:path arrowok="t"/>
            </v:shape>
            <v:shape id="_x0000_s1079" style="position:absolute;left:7696;top:328;width:72;height:321" coordorigin="7696,328" coordsize="72,321" path="m7696,649r72,l7768,328r-72,l7696,649xe" fillcolor="#e4e4e4" stroked="f">
              <v:path arrowok="t"/>
            </v:shape>
            <v:shape id="_x0000_s1078" style="position:absolute;left:7766;top:328;width:72;height:321" coordorigin="7766,328" coordsize="72,321" path="m7766,649r72,l7838,328r-72,l7766,649xe" fillcolor="#e4e4e4" stroked="f">
              <v:path arrowok="t"/>
            </v:shape>
            <v:shape id="_x0000_s1077" style="position:absolute;left:7836;top:328;width:72;height:321" coordorigin="7836,328" coordsize="72,321" path="m7836,649r72,l7908,328r-72,l7836,649xe" fillcolor="#e4e4e4" stroked="f">
              <v:path arrowok="t"/>
            </v:shape>
            <v:shape id="_x0000_s1076" style="position:absolute;left:7906;top:328;width:72;height:321" coordorigin="7906,328" coordsize="72,321" path="m7906,649r72,l7978,328r-72,l7906,649xe" fillcolor="#e4e4e4" stroked="f">
              <v:path arrowok="t"/>
            </v:shape>
            <v:shape id="_x0000_s1075" style="position:absolute;left:7976;top:328;width:72;height:321" coordorigin="7976,328" coordsize="72,321" path="m7976,649r72,l8048,328r-72,l7976,649xe" fillcolor="#e4e4e4" stroked="f">
              <v:path arrowok="t"/>
            </v:shape>
            <v:shape id="_x0000_s1074" style="position:absolute;left:8046;top:328;width:72;height:321" coordorigin="8046,328" coordsize="72,321" path="m8046,649r72,l8118,328r-72,l8046,649xe" fillcolor="#e4e4e4" stroked="f">
              <v:path arrowok="t"/>
            </v:shape>
            <v:shape id="_x0000_s1073" style="position:absolute;left:8116;top:328;width:72;height:321" coordorigin="8116,328" coordsize="72,321" path="m8116,649r72,l8188,328r-72,l8116,649xe" fillcolor="#e4e4e4" stroked="f">
              <v:path arrowok="t"/>
            </v:shape>
            <v:shape id="_x0000_s1072" style="position:absolute;left:8186;top:328;width:72;height:321" coordorigin="8186,328" coordsize="72,321" path="m8186,649r72,l8258,328r-72,l8186,649xe" fillcolor="#e4e4e4" stroked="f">
              <v:path arrowok="t"/>
            </v:shape>
            <v:shape id="_x0000_s1071" style="position:absolute;left:8256;top:328;width:72;height:321" coordorigin="8256,328" coordsize="72,321" path="m8256,649r72,l8328,328r-72,l8256,649xe" fillcolor="#e4e4e4" stroked="f">
              <v:path arrowok="t"/>
            </v:shape>
            <v:shape id="_x0000_s1070" style="position:absolute;left:8326;top:328;width:72;height:321" coordorigin="8326,328" coordsize="72,321" path="m8326,649r72,l8398,328r-72,l8326,649xe" fillcolor="#e4e4e4" stroked="f">
              <v:path arrowok="t"/>
            </v:shape>
            <v:shape id="_x0000_s1069" style="position:absolute;left:8396;top:328;width:72;height:321" coordorigin="8396,328" coordsize="72,321" path="m8396,649r72,l8468,328r-72,l8396,649xe" fillcolor="#e4e4e4" stroked="f">
              <v:path arrowok="t"/>
            </v:shape>
            <v:shape id="_x0000_s1068" style="position:absolute;left:8466;top:328;width:72;height:321" coordorigin="8466,328" coordsize="72,321" path="m8466,649r72,l8538,328r-72,l8466,649xe" fillcolor="#e4e4e4" stroked="f">
              <v:path arrowok="t"/>
            </v:shape>
            <v:shape id="_x0000_s1067" style="position:absolute;left:8536;top:328;width:72;height:321" coordorigin="8536,328" coordsize="72,321" path="m8536,649r72,l8608,328r-72,l8536,649xe" fillcolor="#e4e4e4" stroked="f">
              <v:path arrowok="t"/>
            </v:shape>
            <v:shape id="_x0000_s1066" style="position:absolute;left:8606;top:328;width:72;height:321" coordorigin="8606,328" coordsize="72,321" path="m8606,649r72,l8678,328r-72,l8606,649xe" fillcolor="#e4e4e4" stroked="f">
              <v:path arrowok="t"/>
            </v:shape>
            <v:shape id="_x0000_s1065" style="position:absolute;left:8676;top:328;width:72;height:321" coordorigin="8676,328" coordsize="72,321" path="m8676,649r72,l8748,328r-72,l8676,649xe" fillcolor="#e4e4e4" stroked="f">
              <v:path arrowok="t"/>
            </v:shape>
            <v:shape id="_x0000_s1064" style="position:absolute;left:8746;top:328;width:72;height:321" coordorigin="8746,328" coordsize="72,321" path="m8746,649r72,l8818,328r-72,l8746,649xe" fillcolor="#e4e4e4" stroked="f">
              <v:path arrowok="t"/>
            </v:shape>
            <v:shape id="_x0000_s1063" style="position:absolute;left:8816;top:328;width:72;height:321" coordorigin="8816,328" coordsize="72,321" path="m8816,649r72,l8888,328r-72,l8816,649xe" fillcolor="#e4e4e4" stroked="f">
              <v:path arrowok="t"/>
            </v:shape>
            <v:shape id="_x0000_s1062" style="position:absolute;left:8886;top:328;width:72;height:321" coordorigin="8886,328" coordsize="72,321" path="m8886,649r72,l8958,328r-72,l8886,649xe" fillcolor="#e4e4e4" stroked="f">
              <v:path arrowok="t"/>
            </v:shape>
            <v:shape id="_x0000_s1061" style="position:absolute;left:8956;top:328;width:72;height:321" coordorigin="8956,328" coordsize="72,321" path="m8956,649r72,l9028,328r-72,l8956,649xe" fillcolor="#e4e4e4" stroked="f">
              <v:path arrowok="t"/>
            </v:shape>
            <v:shape id="_x0000_s1060" style="position:absolute;left:9026;top:328;width:72;height:321" coordorigin="9026,328" coordsize="72,321" path="m9026,649r72,l9098,328r-72,l9026,649xe" fillcolor="#e4e4e4" stroked="f">
              <v:path arrowok="t"/>
            </v:shape>
            <v:shape id="_x0000_s1059" style="position:absolute;left:9096;top:328;width:72;height:321" coordorigin="9096,328" coordsize="72,321" path="m9096,649r72,l9168,328r-72,l9096,649xe" fillcolor="#e4e4e4" stroked="f">
              <v:path arrowok="t"/>
            </v:shape>
            <v:shape id="_x0000_s1058" style="position:absolute;left:9166;top:328;width:72;height:321" coordorigin="9166,328" coordsize="72,321" path="m9166,649r72,l9238,328r-72,l9166,649xe" fillcolor="#e4e4e4" stroked="f">
              <v:path arrowok="t"/>
            </v:shape>
            <v:shape id="_x0000_s1057" style="position:absolute;left:9236;top:328;width:72;height:321" coordorigin="9236,328" coordsize="72,321" path="m9236,649r72,l9308,328r-72,l9236,649xe" fillcolor="#e4e4e4" stroked="f">
              <v:path arrowok="t"/>
            </v:shape>
            <v:shape id="_x0000_s1056" style="position:absolute;left:9306;top:328;width:72;height:321" coordorigin="9306,328" coordsize="72,321" path="m9306,649r72,l9378,328r-72,l9306,649xe" fillcolor="#e4e4e4" stroked="f">
              <v:path arrowok="t"/>
            </v:shape>
            <v:shape id="_x0000_s1055" style="position:absolute;left:9376;top:328;width:72;height:321" coordorigin="9376,328" coordsize="72,321" path="m9376,649r72,l9448,328r-72,l9376,649xe" fillcolor="#e4e4e4" stroked="f">
              <v:path arrowok="t"/>
            </v:shape>
            <v:shape id="_x0000_s1054" style="position:absolute;left:9446;top:328;width:72;height:321" coordorigin="9446,328" coordsize="72,321" path="m9446,649r72,l9518,328r-72,l9446,649xe" fillcolor="#e4e4e4" stroked="f">
              <v:path arrowok="t"/>
            </v:shape>
            <v:shape id="_x0000_s1053" style="position:absolute;left:9516;top:328;width:72;height:321" coordorigin="9516,328" coordsize="72,321" path="m9516,649r72,l9588,328r-72,l9516,649xe" fillcolor="#e4e4e4" stroked="f">
              <v:path arrowok="t"/>
            </v:shape>
            <v:shape id="_x0000_s1052" style="position:absolute;left:9586;top:328;width:72;height:321" coordorigin="9586,328" coordsize="72,321" path="m9586,649r72,l9658,328r-72,l9586,649xe" fillcolor="#e4e4e4" stroked="f">
              <v:path arrowok="t"/>
            </v:shape>
            <v:shape id="_x0000_s1051" style="position:absolute;left:9656;top:328;width:72;height:321" coordorigin="9656,328" coordsize="72,321" path="m9656,649r72,l9728,328r-72,l9656,649xe" fillcolor="#e4e4e4" stroked="f">
              <v:path arrowok="t"/>
            </v:shape>
            <v:shape id="_x0000_s1050" style="position:absolute;left:9726;top:328;width:72;height:321" coordorigin="9726,328" coordsize="72,321" path="m9726,649r72,l9798,328r-72,l9726,649xe" fillcolor="#e4e4e4" stroked="f">
              <v:path arrowok="t"/>
            </v:shape>
            <v:shape id="_x0000_s1049" style="position:absolute;left:9796;top:328;width:72;height:321" coordorigin="9796,328" coordsize="72,321" path="m9796,649r72,l9868,328r-72,l9796,649xe" fillcolor="#e4e4e4" stroked="f">
              <v:path arrowok="t"/>
            </v:shape>
            <v:shape id="_x0000_s1048" style="position:absolute;left:9866;top:328;width:72;height:321" coordorigin="9866,328" coordsize="72,321" path="m9866,649r72,l9938,328r-72,l9866,649xe" fillcolor="#e4e4e4" stroked="f">
              <v:path arrowok="t"/>
            </v:shape>
            <v:shape id="_x0000_s1047" style="position:absolute;left:9936;top:328;width:72;height:321" coordorigin="9936,328" coordsize="72,321" path="m9936,649r72,l10008,328r-72,l9936,649xe" fillcolor="#e4e4e4" stroked="f">
              <v:path arrowok="t"/>
            </v:shape>
            <v:shape id="_x0000_s1046" style="position:absolute;left:10006;top:328;width:72;height:321" coordorigin="10006,328" coordsize="72,321" path="m10006,649r72,l10078,328r-72,l10006,649xe" fillcolor="#e4e4e4" stroked="f">
              <v:path arrowok="t"/>
            </v:shape>
            <v:shape id="_x0000_s1045" style="position:absolute;left:10076;top:328;width:72;height:321" coordorigin="10076,328" coordsize="72,321" path="m10076,649r72,l10148,328r-72,l10076,649xe" fillcolor="#e4e4e4" stroked="f">
              <v:path arrowok="t"/>
            </v:shape>
            <v:shape id="_x0000_s1044" style="position:absolute;left:10146;top:328;width:72;height:321" coordorigin="10146,328" coordsize="72,321" path="m10146,649r72,l10218,328r-72,l10146,649xe" fillcolor="#e4e4e4" stroked="f">
              <v:path arrowok="t"/>
            </v:shape>
            <v:shape id="_x0000_s1043" style="position:absolute;left:10216;top:328;width:72;height:321" coordorigin="10216,328" coordsize="72,321" path="m10216,649r72,l10288,328r-72,l10216,649xe" fillcolor="#e4e4e4" stroked="f">
              <v:path arrowok="t"/>
            </v:shape>
            <v:shape id="_x0000_s1042" style="position:absolute;left:10286;top:328;width:72;height:321" coordorigin="10286,328" coordsize="72,321" path="m10286,649r72,l10358,328r-72,l10286,649xe" fillcolor="#e4e4e4" stroked="f">
              <v:path arrowok="t"/>
            </v:shape>
            <v:shape id="_x0000_s1041" style="position:absolute;left:10356;top:328;width:72;height:321" coordorigin="10356,328" coordsize="72,321" path="m10356,649r72,l10428,328r-72,l10356,649xe" fillcolor="#e4e4e4" stroked="f">
              <v:path arrowok="t"/>
            </v:shape>
            <v:shape id="_x0000_s1040" style="position:absolute;left:10426;top:328;width:72;height:321" coordorigin="10426,328" coordsize="72,321" path="m10426,649r72,l10498,328r-72,l10426,649xe" fillcolor="#e4e4e4" stroked="f">
              <v:path arrowok="t"/>
            </v:shape>
            <v:shape id="_x0000_s1039" style="position:absolute;left:10496;top:328;width:72;height:321" coordorigin="10496,328" coordsize="72,321" path="m10496,649r72,l10568,328r-72,l10496,649xe" fillcolor="#e4e4e4" stroked="f">
              <v:path arrowok="t"/>
            </v:shape>
            <v:shape id="_x0000_s1038" style="position:absolute;left:10566;top:328;width:72;height:321" coordorigin="10566,328" coordsize="72,321" path="m10566,649r72,l10638,328r-72,l10566,649xe" fillcolor="#e4e4e4" stroked="f">
              <v:path arrowok="t"/>
            </v:shape>
            <v:shape id="_x0000_s1037" style="position:absolute;left:10636;top:328;width:72;height:321" coordorigin="10636,328" coordsize="72,321" path="m10636,649r72,l10708,328r-72,l10636,649xe" fillcolor="#e4e4e4" stroked="f">
              <v:path arrowok="t"/>
            </v:shape>
            <v:shape id="_x0000_s1036" style="position:absolute;left:10706;top:328;width:72;height:321" coordorigin="10706,328" coordsize="72,321" path="m10706,649r72,l10778,328r-72,l10706,649xe" fillcolor="#e4e4e4" stroked="f">
              <v:path arrowok="t"/>
            </v:shape>
            <v:shape id="_x0000_s1035" style="position:absolute;left:10776;top:328;width:72;height:321" coordorigin="10776,328" coordsize="72,321" path="m10776,649r72,l10848,328r-72,l10776,649xe" fillcolor="#e4e4e4" stroked="f">
              <v:path arrowok="t"/>
            </v:shape>
            <v:shape id="_x0000_s1034" style="position:absolute;left:10846;top:328;width:72;height:321" coordorigin="10846,328" coordsize="72,321" path="m10846,649r72,l10918,328r-72,l10846,649xe" fillcolor="#e4e4e4" stroked="f">
              <v:path arrowok="t"/>
            </v:shape>
            <v:shape id="_x0000_s1033" style="position:absolute;left:10916;top:328;width:72;height:321" coordorigin="10916,328" coordsize="72,321" path="m10916,649r72,l10988,328r-72,l10916,649xe" fillcolor="#e4e4e4" stroked="f">
              <v:path arrowok="t"/>
            </v:shape>
            <v:shape id="_x0000_s1032" style="position:absolute;left:10986;top:328;width:72;height:321" coordorigin="10986,328" coordsize="72,321" path="m10986,649r72,l11058,328r-72,l10986,649xe" fillcolor="#e4e4e4" stroked="f">
              <v:path arrowok="t"/>
            </v:shape>
            <v:shape id="_x0000_s1031" style="position:absolute;left:11056;top:328;width:72;height:321" coordorigin="11056,328" coordsize="72,321" path="m11056,649r72,l11128,328r-72,l11056,649xe" fillcolor="#e4e4e4" stroked="f">
              <v:path arrowok="t"/>
            </v:shape>
            <w10:wrap anchorx="page"/>
          </v:group>
        </w:pict>
      </w:r>
      <w:r w:rsidR="00D85431">
        <w:rPr>
          <w:b/>
          <w:color w:val="000008"/>
          <w:spacing w:val="-3"/>
          <w:sz w:val="28"/>
          <w:szCs w:val="28"/>
        </w:rPr>
        <w:t>S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F</w:t>
      </w:r>
      <w:r w:rsidR="00D85431">
        <w:rPr>
          <w:b/>
          <w:color w:val="000008"/>
          <w:sz w:val="28"/>
          <w:szCs w:val="28"/>
        </w:rPr>
        <w:t>T</w:t>
      </w:r>
      <w:r w:rsidR="00D85431">
        <w:rPr>
          <w:b/>
          <w:color w:val="000008"/>
          <w:spacing w:val="-31"/>
          <w:sz w:val="28"/>
          <w:szCs w:val="28"/>
        </w:rPr>
        <w:t>W</w:t>
      </w:r>
      <w:r w:rsidR="00D85431">
        <w:rPr>
          <w:b/>
          <w:color w:val="000008"/>
          <w:spacing w:val="-1"/>
          <w:sz w:val="28"/>
          <w:szCs w:val="28"/>
        </w:rPr>
        <w:t>AR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2"/>
          <w:sz w:val="28"/>
          <w:szCs w:val="28"/>
        </w:rPr>
        <w:t xml:space="preserve"> </w:t>
      </w:r>
      <w:r w:rsidR="00D85431">
        <w:rPr>
          <w:b/>
          <w:color w:val="000008"/>
          <w:spacing w:val="-1"/>
          <w:sz w:val="28"/>
          <w:szCs w:val="28"/>
        </w:rPr>
        <w:t>PR</w:t>
      </w:r>
      <w:r w:rsidR="00D85431">
        <w:rPr>
          <w:b/>
          <w:color w:val="000008"/>
          <w:sz w:val="28"/>
          <w:szCs w:val="28"/>
        </w:rPr>
        <w:t>O</w:t>
      </w:r>
      <w:r w:rsidR="00D85431">
        <w:rPr>
          <w:b/>
          <w:color w:val="000008"/>
          <w:spacing w:val="-1"/>
          <w:sz w:val="28"/>
          <w:szCs w:val="28"/>
        </w:rPr>
        <w:t>J</w:t>
      </w:r>
      <w:r w:rsidR="00D85431">
        <w:rPr>
          <w:b/>
          <w:color w:val="000008"/>
          <w:sz w:val="28"/>
          <w:szCs w:val="28"/>
        </w:rPr>
        <w:t>E</w:t>
      </w:r>
      <w:r w:rsidR="00D85431">
        <w:rPr>
          <w:b/>
          <w:color w:val="000008"/>
          <w:spacing w:val="-1"/>
          <w:sz w:val="28"/>
          <w:szCs w:val="28"/>
        </w:rPr>
        <w:t>C</w:t>
      </w:r>
      <w:r w:rsidR="00D85431">
        <w:rPr>
          <w:b/>
          <w:color w:val="000008"/>
          <w:sz w:val="28"/>
          <w:szCs w:val="28"/>
        </w:rPr>
        <w:t>TS:</w:t>
      </w:r>
    </w:p>
    <w:p w:rsidR="00156DF5" w:rsidRDefault="00D85431">
      <w:pPr>
        <w:spacing w:before="29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19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z w:val="22"/>
          <w:szCs w:val="22"/>
        </w:rPr>
        <w:t>bs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or</w:t>
      </w:r>
      <w:r w:rsidRPr="006665B3">
        <w:rPr>
          <w:b/>
          <w:i/>
          <w:color w:val="000008"/>
          <w:spacing w:val="-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p</w:t>
      </w:r>
      <w:r w:rsidRPr="006665B3">
        <w:rPr>
          <w:b/>
          <w:i/>
          <w:color w:val="000008"/>
          <w:spacing w:val="1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f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2"/>
          <w:sz w:val="22"/>
          <w:szCs w:val="22"/>
        </w:rPr>
        <w:t>n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4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d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g</w:t>
      </w:r>
      <w:r w:rsidRPr="006665B3">
        <w:rPr>
          <w:b/>
          <w:i/>
          <w:color w:val="000008"/>
          <w:spacing w:val="1"/>
          <w:sz w:val="22"/>
          <w:szCs w:val="22"/>
        </w:rPr>
        <w:t>i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al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c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ev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w</w:t>
      </w:r>
      <w:r w:rsidRPr="006665B3">
        <w:rPr>
          <w:b/>
          <w:i/>
          <w:color w:val="000008"/>
          <w:sz w:val="22"/>
          <w:szCs w:val="22"/>
        </w:rPr>
        <w:t xml:space="preserve">s,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                                 </w:t>
      </w:r>
      <w:r w:rsidR="006665B3">
        <w:rPr>
          <w:color w:val="000008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 xml:space="preserve">                </w:t>
      </w:r>
      <w:r>
        <w:rPr>
          <w:color w:val="000008"/>
          <w:spacing w:val="3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8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0,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015</w:t>
      </w:r>
    </w:p>
    <w:p w:rsidR="00156DF5" w:rsidRDefault="00D85431">
      <w:pPr>
        <w:spacing w:before="31" w:line="278" w:lineRule="auto"/>
        <w:ind w:left="560" w:right="177" w:hanging="42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B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t</w:t>
      </w:r>
      <w:proofErr w:type="gramEnd"/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z w:val="22"/>
          <w:szCs w:val="22"/>
        </w:rPr>
        <w:t>a</w:t>
      </w:r>
      <w:r w:rsidR="00FA34AA"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v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w</w:t>
      </w:r>
      <w:r w:rsidR="00FA34AA">
        <w:rPr>
          <w:color w:val="000008"/>
          <w:sz w:val="22"/>
          <w:szCs w:val="22"/>
        </w:rPr>
        <w:t>ing website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 </w:t>
      </w:r>
      <w:r>
        <w:rPr>
          <w:color w:val="000008"/>
          <w:spacing w:val="-3"/>
          <w:sz w:val="22"/>
          <w:szCs w:val="22"/>
        </w:rPr>
        <w:t>S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ng, </w:t>
      </w:r>
      <w:r>
        <w:rPr>
          <w:color w:val="000008"/>
          <w:spacing w:val="-1"/>
          <w:sz w:val="22"/>
          <w:szCs w:val="22"/>
        </w:rPr>
        <w:t>Hi</w:t>
      </w:r>
      <w:r>
        <w:rPr>
          <w:color w:val="000008"/>
          <w:sz w:val="22"/>
          <w:szCs w:val="22"/>
        </w:rPr>
        <w:t>be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na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 xml:space="preserve"> </w:t>
      </w:r>
      <w:r w:rsidR="00FA34AA">
        <w:rPr>
          <w:color w:val="000008"/>
          <w:spacing w:val="1"/>
          <w:sz w:val="22"/>
          <w:szCs w:val="22"/>
        </w:rPr>
        <w:t xml:space="preserve">which is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ep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 xml:space="preserve">oyed </w:t>
      </w:r>
      <w:r w:rsidR="00FA34AA">
        <w:rPr>
          <w:color w:val="000008"/>
          <w:spacing w:val="-2"/>
          <w:sz w:val="22"/>
          <w:szCs w:val="22"/>
        </w:rPr>
        <w:t>on</w:t>
      </w:r>
      <w:r>
        <w:rPr>
          <w:color w:val="000008"/>
          <w:spacing w:val="-11"/>
          <w:sz w:val="22"/>
          <w:szCs w:val="22"/>
        </w:rPr>
        <w:t xml:space="preserve"> </w:t>
      </w:r>
      <w:r>
        <w:rPr>
          <w:color w:val="000008"/>
          <w:spacing w:val="-20"/>
          <w:sz w:val="22"/>
          <w:szCs w:val="22"/>
        </w:rPr>
        <w:t>A</w:t>
      </w:r>
      <w:r>
        <w:rPr>
          <w:color w:val="000008"/>
          <w:sz w:val="22"/>
          <w:szCs w:val="22"/>
        </w:rPr>
        <w:t>WS</w:t>
      </w:r>
    </w:p>
    <w:p w:rsidR="00156DF5" w:rsidRDefault="00D85431">
      <w:pPr>
        <w:spacing w:line="28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position w:val="-1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C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ns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u</w:t>
      </w:r>
      <w:r>
        <w:rPr>
          <w:color w:val="000008"/>
          <w:spacing w:val="-2"/>
          <w:position w:val="-1"/>
          <w:sz w:val="22"/>
          <w:szCs w:val="22"/>
        </w:rPr>
        <w:t>c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ed</w:t>
      </w:r>
      <w:proofErr w:type="gramEnd"/>
      <w:r>
        <w:rPr>
          <w:color w:val="000008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d</w:t>
      </w:r>
      <w:r>
        <w:rPr>
          <w:color w:val="000008"/>
          <w:position w:val="-1"/>
          <w:sz w:val="22"/>
          <w:szCs w:val="22"/>
        </w:rPr>
        <w:t>a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aba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position w:val="-1"/>
          <w:sz w:val="22"/>
          <w:szCs w:val="22"/>
        </w:rPr>
        <w:t>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 xml:space="preserve">h </w:t>
      </w:r>
      <w:r>
        <w:rPr>
          <w:color w:val="000008"/>
          <w:spacing w:val="-2"/>
          <w:position w:val="-1"/>
          <w:sz w:val="22"/>
          <w:szCs w:val="22"/>
        </w:rPr>
        <w:t>M</w:t>
      </w:r>
      <w:r>
        <w:rPr>
          <w:color w:val="000008"/>
          <w:position w:val="-1"/>
          <w:sz w:val="22"/>
          <w:szCs w:val="22"/>
        </w:rPr>
        <w:t>yS</w:t>
      </w:r>
      <w:r>
        <w:rPr>
          <w:color w:val="000008"/>
          <w:spacing w:val="-1"/>
          <w:position w:val="-1"/>
          <w:sz w:val="22"/>
          <w:szCs w:val="22"/>
        </w:rPr>
        <w:t>Q</w:t>
      </w:r>
      <w:r>
        <w:rPr>
          <w:color w:val="000008"/>
          <w:position w:val="-1"/>
          <w:sz w:val="22"/>
          <w:szCs w:val="22"/>
        </w:rPr>
        <w:t>L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t</w:t>
      </w:r>
      <w:r>
        <w:rPr>
          <w:color w:val="000008"/>
          <w:position w:val="-1"/>
          <w:sz w:val="22"/>
          <w:szCs w:val="22"/>
        </w:rPr>
        <w:t>he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f</w:t>
      </w:r>
      <w:r>
        <w:rPr>
          <w:color w:val="000008"/>
          <w:spacing w:val="1"/>
          <w:position w:val="-1"/>
          <w:sz w:val="22"/>
          <w:szCs w:val="22"/>
        </w:rPr>
        <w:t>r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n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-</w:t>
      </w:r>
      <w:r>
        <w:rPr>
          <w:color w:val="000008"/>
          <w:position w:val="-1"/>
          <w:sz w:val="22"/>
          <w:szCs w:val="22"/>
        </w:rPr>
        <w:t xml:space="preserve">end </w:t>
      </w:r>
      <w:r>
        <w:rPr>
          <w:color w:val="000008"/>
          <w:spacing w:val="-2"/>
          <w:position w:val="-1"/>
          <w:sz w:val="22"/>
          <w:szCs w:val="22"/>
        </w:rPr>
        <w:t>p</w:t>
      </w:r>
      <w:r>
        <w:rPr>
          <w:color w:val="000008"/>
          <w:position w:val="-1"/>
          <w:sz w:val="22"/>
          <w:szCs w:val="22"/>
        </w:rPr>
        <w:t>ages</w:t>
      </w:r>
      <w:r>
        <w:rPr>
          <w:color w:val="000008"/>
          <w:spacing w:val="1"/>
          <w:position w:val="-1"/>
          <w:sz w:val="22"/>
          <w:szCs w:val="22"/>
        </w:rPr>
        <w:t xml:space="preserve"> </w:t>
      </w:r>
      <w:r>
        <w:rPr>
          <w:color w:val="000008"/>
          <w:spacing w:val="-1"/>
          <w:position w:val="-1"/>
          <w:sz w:val="22"/>
          <w:szCs w:val="22"/>
        </w:rPr>
        <w:t>wit</w:t>
      </w:r>
      <w:r>
        <w:rPr>
          <w:color w:val="000008"/>
          <w:position w:val="-1"/>
          <w:sz w:val="22"/>
          <w:szCs w:val="22"/>
        </w:rPr>
        <w:t>h</w:t>
      </w:r>
      <w:r>
        <w:rPr>
          <w:color w:val="000008"/>
          <w:spacing w:val="3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J</w:t>
      </w:r>
      <w:r>
        <w:rPr>
          <w:color w:val="000008"/>
          <w:position w:val="-1"/>
          <w:sz w:val="22"/>
          <w:szCs w:val="22"/>
        </w:rPr>
        <w:t>SP</w:t>
      </w:r>
      <w:r>
        <w:rPr>
          <w:color w:val="000008"/>
          <w:spacing w:val="-7"/>
          <w:position w:val="-1"/>
          <w:sz w:val="22"/>
          <w:szCs w:val="22"/>
        </w:rPr>
        <w:t xml:space="preserve"> </w:t>
      </w:r>
      <w:r>
        <w:rPr>
          <w:color w:val="000008"/>
          <w:spacing w:val="-2"/>
          <w:position w:val="-1"/>
          <w:sz w:val="22"/>
          <w:szCs w:val="22"/>
        </w:rPr>
        <w:t>a</w:t>
      </w:r>
      <w:r>
        <w:rPr>
          <w:color w:val="000008"/>
          <w:position w:val="-1"/>
          <w:sz w:val="22"/>
          <w:szCs w:val="22"/>
        </w:rPr>
        <w:t xml:space="preserve">nd </w:t>
      </w:r>
      <w:r>
        <w:rPr>
          <w:color w:val="000008"/>
          <w:spacing w:val="-1"/>
          <w:position w:val="-1"/>
          <w:sz w:val="22"/>
          <w:szCs w:val="22"/>
        </w:rPr>
        <w:t>B</w:t>
      </w:r>
      <w:r>
        <w:rPr>
          <w:color w:val="000008"/>
          <w:spacing w:val="-2"/>
          <w:position w:val="-1"/>
          <w:sz w:val="22"/>
          <w:szCs w:val="22"/>
        </w:rPr>
        <w:t>o</w:t>
      </w:r>
      <w:r>
        <w:rPr>
          <w:color w:val="000008"/>
          <w:position w:val="-1"/>
          <w:sz w:val="22"/>
          <w:szCs w:val="22"/>
        </w:rPr>
        <w:t>o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s</w:t>
      </w:r>
      <w:r>
        <w:rPr>
          <w:color w:val="000008"/>
          <w:spacing w:val="1"/>
          <w:position w:val="-1"/>
          <w:sz w:val="22"/>
          <w:szCs w:val="22"/>
        </w:rPr>
        <w:t>t</w:t>
      </w:r>
      <w:r>
        <w:rPr>
          <w:color w:val="000008"/>
          <w:spacing w:val="-2"/>
          <w:position w:val="-1"/>
          <w:sz w:val="22"/>
          <w:szCs w:val="22"/>
        </w:rPr>
        <w:t>r</w:t>
      </w:r>
      <w:r>
        <w:rPr>
          <w:color w:val="000008"/>
          <w:position w:val="-1"/>
          <w:sz w:val="22"/>
          <w:szCs w:val="22"/>
        </w:rPr>
        <w:t>ap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9"/>
        <w:gridCol w:w="1847"/>
        <w:gridCol w:w="64"/>
      </w:tblGrid>
      <w:tr w:rsidR="00156DF5" w:rsidTr="002C5C7C">
        <w:trPr>
          <w:trHeight w:hRule="exact" w:val="350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Pr="006665B3" w:rsidRDefault="00D85431">
            <w:pPr>
              <w:spacing w:before="50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bo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 xml:space="preserve"> 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on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or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vent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age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5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s,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a,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nada</w:t>
            </w:r>
          </w:p>
        </w:tc>
        <w:tc>
          <w:tcPr>
            <w:tcW w:w="1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DF5" w:rsidRDefault="002C5C7C">
            <w:pPr>
              <w:spacing w:before="50"/>
              <w:ind w:left="305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8</w:t>
            </w:r>
            <w:r w:rsidR="00D85431">
              <w:rPr>
                <w:color w:val="000008"/>
                <w:sz w:val="22"/>
                <w:szCs w:val="22"/>
              </w:rPr>
              <w:t>,</w:t>
            </w:r>
            <w:r w:rsidR="00D85431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014 -</w:t>
            </w:r>
            <w:r w:rsidR="00D85431"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4</w:t>
            </w:r>
            <w:r w:rsidR="00D85431">
              <w:rPr>
                <w:color w:val="000008"/>
                <w:sz w:val="22"/>
                <w:szCs w:val="22"/>
              </w:rPr>
              <w:t xml:space="preserve">,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015</w:t>
            </w:r>
          </w:p>
        </w:tc>
      </w:tr>
      <w:tr w:rsidR="00156DF5">
        <w:trPr>
          <w:gridAfter w:val="1"/>
          <w:wAfter w:w="64" w:type="dxa"/>
          <w:trHeight w:hRule="exact" w:val="319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ve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oped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n</w:t>
            </w:r>
            <w:r>
              <w:rPr>
                <w:color w:val="000008"/>
                <w:position w:val="-1"/>
                <w:sz w:val="22"/>
                <w:szCs w:val="22"/>
              </w:rPr>
              <w:t>ovel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sco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v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y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ol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pse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J</w:t>
            </w:r>
            <w:r>
              <w:rPr>
                <w:color w:val="000008"/>
                <w:position w:val="-1"/>
                <w:sz w:val="22"/>
                <w:szCs w:val="22"/>
              </w:rPr>
              <w:t>ava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U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M</w:t>
            </w:r>
            <w:r>
              <w:rPr>
                <w:color w:val="000008"/>
                <w:position w:val="-1"/>
                <w:sz w:val="22"/>
                <w:szCs w:val="22"/>
              </w:rPr>
              <w:t>L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/>
        </w:tc>
      </w:tr>
      <w:tr w:rsidR="00156DF5">
        <w:trPr>
          <w:gridAfter w:val="1"/>
          <w:wAfter w:w="64" w:type="dxa"/>
          <w:trHeight w:hRule="exact" w:val="666"/>
        </w:trPr>
        <w:tc>
          <w:tcPr>
            <w:tcW w:w="8519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D85431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z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d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d</w:t>
            </w:r>
            <w:r>
              <w:rPr>
                <w:color w:val="000008"/>
                <w:position w:val="-1"/>
                <w:sz w:val="22"/>
                <w:szCs w:val="22"/>
              </w:rPr>
              <w:t>y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edy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F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position w:val="-1"/>
                <w:sz w:val="22"/>
                <w:szCs w:val="22"/>
              </w:rPr>
              <w:t>)</w:t>
            </w:r>
            <w:r>
              <w:rPr>
                <w:color w:val="000008"/>
                <w:spacing w:val="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ou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ti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ng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ocol</w:t>
            </w:r>
          </w:p>
          <w:p w:rsidR="00156DF5" w:rsidRPr="006665B3" w:rsidRDefault="00D85431">
            <w:pPr>
              <w:spacing w:before="47"/>
              <w:ind w:left="40"/>
              <w:rPr>
                <w:b/>
                <w:i/>
                <w:sz w:val="22"/>
                <w:szCs w:val="22"/>
              </w:rPr>
            </w:pP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ng </w:t>
            </w:r>
            <w:r w:rsidRPr="006665B3">
              <w:rPr>
                <w:b/>
                <w:i/>
                <w:color w:val="000008"/>
                <w:spacing w:val="-3"/>
                <w:sz w:val="22"/>
                <w:szCs w:val="22"/>
              </w:rPr>
              <w:t>P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oco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9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d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h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4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2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l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ess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e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k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n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-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2,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U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ve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r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s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i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 xml:space="preserve">y 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o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f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Ot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t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pacing w:val="1"/>
                <w:sz w:val="22"/>
                <w:szCs w:val="22"/>
              </w:rPr>
              <w:t>w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,</w:t>
            </w:r>
            <w:r w:rsidRPr="006665B3">
              <w:rPr>
                <w:b/>
                <w:i/>
                <w:color w:val="000008"/>
                <w:spacing w:val="3"/>
                <w:sz w:val="22"/>
                <w:szCs w:val="22"/>
              </w:rPr>
              <w:t xml:space="preserve"> </w:t>
            </w:r>
            <w:r w:rsidRPr="006665B3">
              <w:rPr>
                <w:b/>
                <w:i/>
                <w:color w:val="000008"/>
                <w:spacing w:val="-1"/>
                <w:sz w:val="22"/>
                <w:szCs w:val="22"/>
              </w:rPr>
              <w:t>C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n</w:t>
            </w:r>
            <w:r w:rsidRPr="006665B3">
              <w:rPr>
                <w:b/>
                <w:i/>
                <w:color w:val="000008"/>
                <w:spacing w:val="-2"/>
                <w:sz w:val="22"/>
                <w:szCs w:val="22"/>
              </w:rPr>
              <w:t>a</w:t>
            </w:r>
            <w:r w:rsidRPr="006665B3">
              <w:rPr>
                <w:b/>
                <w:i/>
                <w:color w:val="000008"/>
                <w:sz w:val="22"/>
                <w:szCs w:val="22"/>
              </w:rPr>
              <w:t>da</w:t>
            </w:r>
          </w:p>
        </w:tc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</w:tcPr>
          <w:p w:rsidR="00156DF5" w:rsidRDefault="00156DF5">
            <w:pPr>
              <w:spacing w:before="7" w:line="100" w:lineRule="exact"/>
              <w:rPr>
                <w:sz w:val="11"/>
                <w:szCs w:val="11"/>
              </w:rPr>
            </w:pPr>
          </w:p>
          <w:p w:rsidR="00156DF5" w:rsidRDefault="00156DF5">
            <w:pPr>
              <w:spacing w:line="200" w:lineRule="exact"/>
            </w:pPr>
          </w:p>
          <w:p w:rsidR="00156DF5" w:rsidRDefault="00BA7F19">
            <w:pPr>
              <w:ind w:left="271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3</w:t>
            </w:r>
            <w:r w:rsidR="00D85431">
              <w:rPr>
                <w:color w:val="000008"/>
                <w:sz w:val="22"/>
                <w:szCs w:val="22"/>
              </w:rPr>
              <w:t xml:space="preserve">,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014</w:t>
            </w:r>
            <w:r w:rsidR="00D85431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z w:val="22"/>
                <w:szCs w:val="22"/>
              </w:rPr>
              <w:t>-</w:t>
            </w:r>
            <w:r w:rsidR="00D85431"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6</w:t>
            </w:r>
            <w:r w:rsidR="00D85431">
              <w:rPr>
                <w:color w:val="000008"/>
                <w:sz w:val="22"/>
                <w:szCs w:val="22"/>
              </w:rPr>
              <w:t>,</w:t>
            </w:r>
            <w:r w:rsidR="00D85431"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 w:rsidR="00D85431">
              <w:rPr>
                <w:color w:val="000008"/>
                <w:spacing w:val="-2"/>
                <w:sz w:val="22"/>
                <w:szCs w:val="22"/>
              </w:rPr>
              <w:t>2</w:t>
            </w:r>
            <w:r w:rsidR="00D85431">
              <w:rPr>
                <w:color w:val="000008"/>
                <w:sz w:val="22"/>
                <w:szCs w:val="22"/>
              </w:rPr>
              <w:t>014</w:t>
            </w:r>
          </w:p>
        </w:tc>
      </w:tr>
    </w:tbl>
    <w:p w:rsidR="00156DF5" w:rsidRDefault="00D85431">
      <w:pPr>
        <w:spacing w:line="220" w:lineRule="exact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I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ood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 xml:space="preserve">dy </w:t>
      </w:r>
      <w:r>
        <w:rPr>
          <w:color w:val="000008"/>
          <w:spacing w:val="-2"/>
          <w:sz w:val="22"/>
          <w:szCs w:val="22"/>
        </w:rPr>
        <w:t>r</w:t>
      </w:r>
      <w:r>
        <w:rPr>
          <w:color w:val="000008"/>
          <w:sz w:val="22"/>
          <w:szCs w:val="22"/>
        </w:rPr>
        <w:t>ou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p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oco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f</w:t>
      </w:r>
      <w:r>
        <w:rPr>
          <w:color w:val="000008"/>
          <w:sz w:val="22"/>
          <w:szCs w:val="22"/>
        </w:rPr>
        <w:t>or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-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oc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wi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n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-1"/>
          <w:sz w:val="22"/>
          <w:szCs w:val="22"/>
        </w:rPr>
        <w:t>tw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 xml:space="preserve">k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+</w:t>
      </w:r>
      <w:r>
        <w:rPr>
          <w:color w:val="000008"/>
          <w:sz w:val="22"/>
          <w:szCs w:val="22"/>
        </w:rPr>
        <w:t>+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nder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3"/>
          <w:sz w:val="22"/>
          <w:szCs w:val="22"/>
        </w:rPr>
        <w:t>L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x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 w:rsidRPr="0059565C">
        <w:rPr>
          <w:b/>
          <w:i/>
          <w:color w:val="000008"/>
          <w:spacing w:val="-1"/>
          <w:sz w:val="22"/>
          <w:szCs w:val="22"/>
        </w:rPr>
        <w:t xml:space="preserve">Design and Test of RISC CPU, University of Ottawa, Canada </w:t>
      </w:r>
      <w:r>
        <w:rPr>
          <w:color w:val="000008"/>
          <w:sz w:val="22"/>
          <w:szCs w:val="22"/>
        </w:rPr>
        <w:t xml:space="preserve">                                                           </w:t>
      </w:r>
      <w:r>
        <w:rPr>
          <w:color w:val="000008"/>
          <w:spacing w:val="30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4</w:t>
      </w:r>
      <w:r>
        <w:rPr>
          <w:color w:val="000008"/>
          <w:sz w:val="22"/>
          <w:szCs w:val="22"/>
        </w:rPr>
        <w:t xml:space="preserve">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014</w:t>
      </w:r>
    </w:p>
    <w:p w:rsidR="00156DF5" w:rsidRDefault="00D85431">
      <w:pPr>
        <w:spacing w:before="31"/>
        <w:ind w:left="140"/>
        <w:rPr>
          <w:sz w:val="22"/>
          <w:szCs w:val="22"/>
        </w:rPr>
      </w:pPr>
      <w:proofErr w:type="gramStart"/>
      <w:r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D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pacing w:val="-2"/>
          <w:sz w:val="22"/>
          <w:szCs w:val="22"/>
        </w:rPr>
        <w:t>g</w:t>
      </w:r>
      <w:r>
        <w:rPr>
          <w:color w:val="000008"/>
          <w:sz w:val="22"/>
          <w:szCs w:val="22"/>
        </w:rPr>
        <w:t>ned</w:t>
      </w:r>
      <w:proofErr w:type="gramEnd"/>
      <w:r>
        <w:rPr>
          <w:color w:val="000008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z w:val="22"/>
          <w:szCs w:val="22"/>
        </w:rPr>
        <w:t>he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c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z w:val="22"/>
          <w:szCs w:val="22"/>
        </w:rPr>
        <w:t>c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m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-1"/>
          <w:sz w:val="22"/>
          <w:szCs w:val="22"/>
        </w:rPr>
        <w:t>l</w:t>
      </w:r>
      <w:r>
        <w:rPr>
          <w:color w:val="000008"/>
          <w:sz w:val="22"/>
          <w:szCs w:val="22"/>
        </w:rPr>
        <w:t>a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2"/>
          <w:sz w:val="22"/>
          <w:szCs w:val="22"/>
        </w:rPr>
        <w:t>u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ng</w:t>
      </w:r>
      <w:r>
        <w:rPr>
          <w:color w:val="000008"/>
          <w:spacing w:val="-2"/>
          <w:sz w:val="22"/>
          <w:szCs w:val="22"/>
        </w:rPr>
        <w:t xml:space="preserve"> </w:t>
      </w:r>
      <w:r>
        <w:rPr>
          <w:color w:val="000008"/>
          <w:spacing w:val="-25"/>
          <w:sz w:val="22"/>
          <w:szCs w:val="22"/>
        </w:rPr>
        <w:t>V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pacing w:val="1"/>
          <w:sz w:val="22"/>
          <w:szCs w:val="22"/>
        </w:rPr>
        <w:t>r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 xml:space="preserve">g </w:t>
      </w:r>
      <w:r>
        <w:rPr>
          <w:color w:val="000008"/>
          <w:spacing w:val="-2"/>
          <w:sz w:val="22"/>
          <w:szCs w:val="22"/>
        </w:rPr>
        <w:t>b</w:t>
      </w:r>
      <w:r>
        <w:rPr>
          <w:color w:val="000008"/>
          <w:sz w:val="22"/>
          <w:szCs w:val="22"/>
        </w:rPr>
        <w:t>as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d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2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t</w:t>
      </w:r>
      <w:r>
        <w:rPr>
          <w:color w:val="000008"/>
          <w:spacing w:val="-2"/>
          <w:sz w:val="22"/>
          <w:szCs w:val="22"/>
        </w:rPr>
        <w:t>h</w:t>
      </w:r>
      <w:r>
        <w:rPr>
          <w:color w:val="000008"/>
          <w:sz w:val="22"/>
          <w:szCs w:val="22"/>
        </w:rPr>
        <w:t>e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>n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z w:val="22"/>
          <w:szCs w:val="22"/>
        </w:rPr>
        <w:t>y</w:t>
      </w:r>
      <w:r>
        <w:rPr>
          <w:color w:val="000008"/>
          <w:spacing w:val="-2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a</w:t>
      </w:r>
      <w:r>
        <w:rPr>
          <w:color w:val="000008"/>
          <w:sz w:val="22"/>
          <w:szCs w:val="22"/>
        </w:rPr>
        <w:t xml:space="preserve">nd 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pacing w:val="1"/>
          <w:sz w:val="22"/>
          <w:szCs w:val="22"/>
        </w:rPr>
        <w:t>i</w:t>
      </w:r>
      <w:r>
        <w:rPr>
          <w:color w:val="000008"/>
          <w:sz w:val="22"/>
          <w:szCs w:val="22"/>
        </w:rPr>
        <w:t>v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-1"/>
          <w:sz w:val="22"/>
          <w:szCs w:val="22"/>
        </w:rPr>
        <w:t>i</w:t>
      </w:r>
      <w:r>
        <w:rPr>
          <w:color w:val="000008"/>
          <w:sz w:val="22"/>
          <w:szCs w:val="22"/>
        </w:rPr>
        <w:t xml:space="preserve">on </w:t>
      </w:r>
      <w:r>
        <w:rPr>
          <w:color w:val="000008"/>
          <w:spacing w:val="-1"/>
          <w:sz w:val="22"/>
          <w:szCs w:val="22"/>
        </w:rPr>
        <w:t>m</w:t>
      </w:r>
      <w:r>
        <w:rPr>
          <w:color w:val="000008"/>
          <w:sz w:val="22"/>
          <w:szCs w:val="22"/>
        </w:rPr>
        <w:t>o</w:t>
      </w:r>
      <w:r>
        <w:rPr>
          <w:color w:val="000008"/>
          <w:spacing w:val="-2"/>
          <w:sz w:val="22"/>
          <w:szCs w:val="22"/>
        </w:rPr>
        <w:t>d</w:t>
      </w:r>
      <w:r>
        <w:rPr>
          <w:color w:val="000008"/>
          <w:sz w:val="22"/>
          <w:szCs w:val="22"/>
        </w:rPr>
        <w:t>u</w:t>
      </w:r>
      <w:r>
        <w:rPr>
          <w:color w:val="000008"/>
          <w:spacing w:val="1"/>
          <w:sz w:val="22"/>
          <w:szCs w:val="22"/>
        </w:rPr>
        <w:t>l</w:t>
      </w:r>
      <w:r>
        <w:rPr>
          <w:color w:val="000008"/>
          <w:spacing w:val="-2"/>
          <w:sz w:val="22"/>
          <w:szCs w:val="22"/>
        </w:rPr>
        <w:t>e</w:t>
      </w:r>
      <w:r>
        <w:rPr>
          <w:color w:val="000008"/>
          <w:sz w:val="22"/>
          <w:szCs w:val="22"/>
        </w:rPr>
        <w:t>s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o</w:t>
      </w:r>
      <w:r>
        <w:rPr>
          <w:color w:val="000008"/>
          <w:sz w:val="22"/>
          <w:szCs w:val="22"/>
        </w:rPr>
        <w:t>f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1"/>
          <w:sz w:val="22"/>
          <w:szCs w:val="22"/>
        </w:rPr>
        <w:t>C</w:t>
      </w:r>
      <w:r>
        <w:rPr>
          <w:color w:val="000008"/>
          <w:sz w:val="22"/>
          <w:szCs w:val="22"/>
        </w:rPr>
        <w:t>P</w:t>
      </w:r>
      <w:r>
        <w:rPr>
          <w:color w:val="000008"/>
          <w:spacing w:val="-1"/>
          <w:sz w:val="22"/>
          <w:szCs w:val="22"/>
        </w:rPr>
        <w:t>U</w:t>
      </w:r>
      <w:r>
        <w:rPr>
          <w:color w:val="000008"/>
          <w:sz w:val="22"/>
          <w:szCs w:val="22"/>
        </w:rPr>
        <w:t>.</w:t>
      </w:r>
    </w:p>
    <w:p w:rsidR="00156DF5" w:rsidRDefault="00D85431">
      <w:pPr>
        <w:spacing w:before="47"/>
        <w:ind w:left="140"/>
        <w:rPr>
          <w:sz w:val="22"/>
          <w:szCs w:val="22"/>
        </w:rPr>
      </w:pPr>
      <w:r w:rsidRPr="006665B3">
        <w:rPr>
          <w:b/>
          <w:i/>
          <w:color w:val="000008"/>
          <w:spacing w:val="-2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od</w:t>
      </w:r>
      <w:r w:rsidRPr="006665B3">
        <w:rPr>
          <w:b/>
          <w:i/>
          <w:color w:val="000008"/>
          <w:spacing w:val="-2"/>
          <w:sz w:val="22"/>
          <w:szCs w:val="22"/>
        </w:rPr>
        <w:t>e</w:t>
      </w:r>
      <w:r w:rsidRPr="006665B3">
        <w:rPr>
          <w:b/>
          <w:i/>
          <w:color w:val="000008"/>
          <w:spacing w:val="1"/>
          <w:sz w:val="22"/>
          <w:szCs w:val="22"/>
        </w:rPr>
        <w:t>l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ng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o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ed 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u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 xml:space="preserve">ded </w:t>
      </w:r>
      <w:r w:rsidRPr="006665B3">
        <w:rPr>
          <w:b/>
          <w:i/>
          <w:color w:val="000008"/>
          <w:spacing w:val="-27"/>
          <w:sz w:val="22"/>
          <w:szCs w:val="22"/>
        </w:rPr>
        <w:t>V</w:t>
      </w:r>
      <w:r w:rsidRPr="006665B3">
        <w:rPr>
          <w:b/>
          <w:i/>
          <w:color w:val="000008"/>
          <w:sz w:val="22"/>
          <w:szCs w:val="22"/>
        </w:rPr>
        <w:t>eh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c</w:t>
      </w:r>
      <w:r w:rsidRPr="006665B3">
        <w:rPr>
          <w:b/>
          <w:i/>
          <w:color w:val="000008"/>
          <w:spacing w:val="-1"/>
          <w:sz w:val="22"/>
          <w:szCs w:val="22"/>
        </w:rPr>
        <w:t>l</w:t>
      </w:r>
      <w:r w:rsidRPr="006665B3">
        <w:rPr>
          <w:b/>
          <w:i/>
          <w:color w:val="000008"/>
          <w:sz w:val="22"/>
          <w:szCs w:val="22"/>
        </w:rPr>
        <w:t>es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2"/>
          <w:sz w:val="22"/>
          <w:szCs w:val="22"/>
        </w:rPr>
        <w:t>(</w:t>
      </w:r>
      <w:r w:rsidRPr="006665B3">
        <w:rPr>
          <w:b/>
          <w:i/>
          <w:color w:val="000008"/>
          <w:sz w:val="22"/>
          <w:szCs w:val="22"/>
        </w:rPr>
        <w:t>A</w:t>
      </w:r>
      <w:r w:rsidRPr="006665B3">
        <w:rPr>
          <w:b/>
          <w:i/>
          <w:color w:val="000008"/>
          <w:spacing w:val="-1"/>
          <w:sz w:val="22"/>
          <w:szCs w:val="22"/>
        </w:rPr>
        <w:t>G</w:t>
      </w:r>
      <w:r w:rsidRPr="006665B3">
        <w:rPr>
          <w:b/>
          <w:i/>
          <w:color w:val="000008"/>
          <w:sz w:val="22"/>
          <w:szCs w:val="22"/>
        </w:rPr>
        <w:t>V</w:t>
      </w:r>
      <w:r w:rsidRPr="006665B3">
        <w:rPr>
          <w:b/>
          <w:i/>
          <w:color w:val="000008"/>
          <w:spacing w:val="-2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)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3"/>
          <w:sz w:val="22"/>
          <w:szCs w:val="22"/>
        </w:rPr>
        <w:t>S</w:t>
      </w:r>
      <w:r w:rsidRPr="006665B3">
        <w:rPr>
          <w:b/>
          <w:i/>
          <w:color w:val="000008"/>
          <w:sz w:val="22"/>
          <w:szCs w:val="22"/>
        </w:rPr>
        <w:t>ys</w:t>
      </w:r>
      <w:r w:rsidRPr="006665B3">
        <w:rPr>
          <w:b/>
          <w:i/>
          <w:color w:val="000008"/>
          <w:spacing w:val="-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>e</w:t>
      </w:r>
      <w:r w:rsidRPr="006665B3">
        <w:rPr>
          <w:b/>
          <w:i/>
          <w:color w:val="000008"/>
          <w:spacing w:val="-1"/>
          <w:sz w:val="22"/>
          <w:szCs w:val="22"/>
        </w:rPr>
        <w:t>m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U</w:t>
      </w:r>
      <w:r w:rsidRPr="006665B3">
        <w:rPr>
          <w:b/>
          <w:i/>
          <w:color w:val="000008"/>
          <w:sz w:val="22"/>
          <w:szCs w:val="22"/>
        </w:rPr>
        <w:t>n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z w:val="22"/>
          <w:szCs w:val="22"/>
        </w:rPr>
        <w:t>ve</w:t>
      </w:r>
      <w:r w:rsidRPr="006665B3">
        <w:rPr>
          <w:b/>
          <w:i/>
          <w:color w:val="000008"/>
          <w:spacing w:val="-2"/>
          <w:sz w:val="22"/>
          <w:szCs w:val="22"/>
        </w:rPr>
        <w:t>r</w:t>
      </w:r>
      <w:r w:rsidRPr="006665B3">
        <w:rPr>
          <w:b/>
          <w:i/>
          <w:color w:val="000008"/>
          <w:sz w:val="22"/>
          <w:szCs w:val="22"/>
        </w:rPr>
        <w:t>s</w:t>
      </w:r>
      <w:r w:rsidRPr="006665B3">
        <w:rPr>
          <w:b/>
          <w:i/>
          <w:color w:val="000008"/>
          <w:spacing w:val="-1"/>
          <w:sz w:val="22"/>
          <w:szCs w:val="22"/>
        </w:rPr>
        <w:t>i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z w:val="22"/>
          <w:szCs w:val="22"/>
        </w:rPr>
        <w:t xml:space="preserve">y </w:t>
      </w:r>
      <w:r w:rsidRPr="006665B3">
        <w:rPr>
          <w:b/>
          <w:i/>
          <w:color w:val="000008"/>
          <w:spacing w:val="-2"/>
          <w:sz w:val="22"/>
          <w:szCs w:val="22"/>
        </w:rPr>
        <w:t>o</w:t>
      </w:r>
      <w:r w:rsidRPr="006665B3">
        <w:rPr>
          <w:b/>
          <w:i/>
          <w:color w:val="000008"/>
          <w:sz w:val="22"/>
          <w:szCs w:val="22"/>
        </w:rPr>
        <w:t>f</w:t>
      </w:r>
      <w:r w:rsidRPr="006665B3">
        <w:rPr>
          <w:b/>
          <w:i/>
          <w:color w:val="000008"/>
          <w:spacing w:val="1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Ot</w:t>
      </w:r>
      <w:r w:rsidRPr="006665B3">
        <w:rPr>
          <w:b/>
          <w:i/>
          <w:color w:val="000008"/>
          <w:spacing w:val="1"/>
          <w:sz w:val="22"/>
          <w:szCs w:val="22"/>
        </w:rPr>
        <w:t>t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pacing w:val="1"/>
          <w:sz w:val="22"/>
          <w:szCs w:val="22"/>
        </w:rPr>
        <w:t>w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,</w:t>
      </w:r>
      <w:r w:rsidRPr="006665B3">
        <w:rPr>
          <w:b/>
          <w:i/>
          <w:color w:val="000008"/>
          <w:spacing w:val="3"/>
          <w:sz w:val="22"/>
          <w:szCs w:val="22"/>
        </w:rPr>
        <w:t xml:space="preserve"> </w:t>
      </w:r>
      <w:r w:rsidRPr="006665B3">
        <w:rPr>
          <w:b/>
          <w:i/>
          <w:color w:val="000008"/>
          <w:spacing w:val="-1"/>
          <w:sz w:val="22"/>
          <w:szCs w:val="22"/>
        </w:rPr>
        <w:t>C</w:t>
      </w:r>
      <w:r w:rsidRPr="006665B3">
        <w:rPr>
          <w:b/>
          <w:i/>
          <w:color w:val="000008"/>
          <w:spacing w:val="-2"/>
          <w:sz w:val="22"/>
          <w:szCs w:val="22"/>
        </w:rPr>
        <w:t>a</w:t>
      </w:r>
      <w:r w:rsidRPr="006665B3">
        <w:rPr>
          <w:b/>
          <w:i/>
          <w:color w:val="000008"/>
          <w:sz w:val="22"/>
          <w:szCs w:val="22"/>
        </w:rPr>
        <w:t>nada</w:t>
      </w:r>
      <w:r>
        <w:rPr>
          <w:color w:val="000008"/>
          <w:sz w:val="22"/>
          <w:szCs w:val="22"/>
        </w:rPr>
        <w:t xml:space="preserve">               </w:t>
      </w:r>
      <w:r>
        <w:rPr>
          <w:color w:val="000008"/>
          <w:spacing w:val="54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9</w:t>
      </w:r>
      <w:r>
        <w:rPr>
          <w:color w:val="000008"/>
          <w:sz w:val="22"/>
          <w:szCs w:val="22"/>
        </w:rPr>
        <w:t>,</w:t>
      </w:r>
      <w:r>
        <w:rPr>
          <w:color w:val="000008"/>
          <w:spacing w:val="3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013 -</w:t>
      </w:r>
      <w:r>
        <w:rPr>
          <w:color w:val="000008"/>
          <w:spacing w:val="1"/>
          <w:sz w:val="22"/>
          <w:szCs w:val="22"/>
        </w:rPr>
        <w:t xml:space="preserve"> </w:t>
      </w:r>
      <w:r>
        <w:rPr>
          <w:color w:val="000008"/>
          <w:spacing w:val="-2"/>
          <w:sz w:val="22"/>
          <w:szCs w:val="22"/>
        </w:rPr>
        <w:t>1</w:t>
      </w:r>
      <w:r>
        <w:rPr>
          <w:color w:val="000008"/>
          <w:sz w:val="22"/>
          <w:szCs w:val="22"/>
        </w:rPr>
        <w:t xml:space="preserve">2, </w:t>
      </w:r>
      <w:r>
        <w:rPr>
          <w:color w:val="000008"/>
          <w:spacing w:val="-2"/>
          <w:sz w:val="22"/>
          <w:szCs w:val="22"/>
        </w:rPr>
        <w:t>2</w:t>
      </w:r>
      <w:r>
        <w:rPr>
          <w:color w:val="000008"/>
          <w:sz w:val="22"/>
          <w:szCs w:val="22"/>
        </w:rPr>
        <w:t>013</w:t>
      </w:r>
    </w:p>
    <w:p w:rsidR="006665B3" w:rsidRDefault="00B57A4B" w:rsidP="008F2272">
      <w:pPr>
        <w:spacing w:before="24" w:line="300" w:lineRule="atLeast"/>
        <w:ind w:left="560" w:right="134" w:hanging="420"/>
        <w:rPr>
          <w:sz w:val="22"/>
          <w:szCs w:val="22"/>
        </w:rPr>
      </w:pPr>
      <w:r>
        <w:pict>
          <v:group id="_x0000_s1329" style="position:absolute;left:0;text-align:left;margin-left:32.25pt;margin-top:608.3pt;width:532.5pt;height:19.65pt;z-index:-251658752;mso-position-horizontal-relative:page;mso-position-vertical-relative:page" coordorigin="2466,11502" coordsize="8754,393">
            <v:shape id="_x0000_s1453" style="position:absolute;left:2502;top:11538;width:72;height:321" coordorigin="2502,11538" coordsize="72,321" path="m2502,11859r72,l2574,11538r-72,l2502,11859xe" fillcolor="#e4e4e4" stroked="f">
              <v:path arrowok="t"/>
            </v:shape>
            <v:shape id="_x0000_s1452" style="position:absolute;left:2572;top:11538;width:72;height:321" coordorigin="2572,11538" coordsize="72,321" path="m2572,11859r72,l2644,11538r-72,l2572,11859xe" fillcolor="#e4e4e4" stroked="f">
              <v:path arrowok="t"/>
            </v:shape>
            <v:shape id="_x0000_s1451" style="position:absolute;left:2642;top:11538;width:72;height:321" coordorigin="2642,11538" coordsize="72,321" path="m2642,11859r72,l2714,11538r-72,l2642,11859xe" fillcolor="#e4e4e4" stroked="f">
              <v:path arrowok="t"/>
            </v:shape>
            <v:shape id="_x0000_s1450" style="position:absolute;left:2712;top:11538;width:72;height:321" coordorigin="2712,11538" coordsize="72,321" path="m2712,11859r72,l2784,11538r-72,l2712,11859xe" fillcolor="#e4e4e4" stroked="f">
              <v:path arrowok="t"/>
            </v:shape>
            <v:shape id="_x0000_s1449" style="position:absolute;left:2782;top:11538;width:72;height:321" coordorigin="2782,11538" coordsize="72,321" path="m2782,11859r72,l2854,11538r-72,l2782,11859xe" fillcolor="#e4e4e4" stroked="f">
              <v:path arrowok="t"/>
            </v:shape>
            <v:shape id="_x0000_s1448" style="position:absolute;left:2852;top:11538;width:72;height:321" coordorigin="2852,11538" coordsize="72,321" path="m2852,11859r72,l2924,11538r-72,l2852,11859xe" fillcolor="#e4e4e4" stroked="f">
              <v:path arrowok="t"/>
            </v:shape>
            <v:shape id="_x0000_s1447" style="position:absolute;left:2922;top:11538;width:72;height:321" coordorigin="2922,11538" coordsize="72,321" path="m2922,11859r72,l2994,11538r-72,l2922,11859xe" fillcolor="#e4e4e4" stroked="f">
              <v:path arrowok="t"/>
            </v:shape>
            <v:shape id="_x0000_s1446" style="position:absolute;left:2992;top:11538;width:72;height:321" coordorigin="2992,11538" coordsize="72,321" path="m2992,11859r72,l3064,11538r-72,l2992,11859xe" fillcolor="#e4e4e4" stroked="f">
              <v:path arrowok="t"/>
            </v:shape>
            <v:shape id="_x0000_s1445" style="position:absolute;left:3062;top:11538;width:72;height:321" coordorigin="3062,11538" coordsize="72,321" path="m3062,11859r72,l3134,11538r-72,l3062,11859xe" fillcolor="#e4e4e4" stroked="f">
              <v:path arrowok="t"/>
            </v:shape>
            <v:shape id="_x0000_s1444" style="position:absolute;left:3132;top:11538;width:72;height:321" coordorigin="3132,11538" coordsize="72,321" path="m3132,11859r72,l3204,11538r-72,l3132,11859xe" fillcolor="#e4e4e4" stroked="f">
              <v:path arrowok="t"/>
            </v:shape>
            <v:shape id="_x0000_s1443" style="position:absolute;left:3202;top:11538;width:72;height:321" coordorigin="3202,11538" coordsize="72,321" path="m3202,11859r72,l3274,11538r-72,l3202,11859xe" fillcolor="#e4e4e4" stroked="f">
              <v:path arrowok="t"/>
            </v:shape>
            <v:shape id="_x0000_s1442" style="position:absolute;left:3272;top:11538;width:72;height:321" coordorigin="3272,11538" coordsize="72,321" path="m3272,11859r72,l3344,11538r-72,l3272,11859xe" fillcolor="#e4e4e4" stroked="f">
              <v:path arrowok="t"/>
            </v:shape>
            <v:shape id="_x0000_s1441" style="position:absolute;left:3342;top:11538;width:72;height:321" coordorigin="3342,11538" coordsize="72,321" path="m3342,11859r72,l3414,11538r-72,l3342,11859xe" fillcolor="#e4e4e4" stroked="f">
              <v:path arrowok="t"/>
            </v:shape>
            <v:shape id="_x0000_s1440" style="position:absolute;left:3412;top:11538;width:72;height:321" coordorigin="3412,11538" coordsize="72,321" path="m3412,11859r72,l3484,11538r-72,l3412,11859xe" fillcolor="#e4e4e4" stroked="f">
              <v:path arrowok="t"/>
            </v:shape>
            <v:shape id="_x0000_s1439" style="position:absolute;left:3482;top:11538;width:72;height:321" coordorigin="3482,11538" coordsize="72,321" path="m3482,11859r72,l3554,11538r-72,l3482,11859xe" fillcolor="#e4e4e4" stroked="f">
              <v:path arrowok="t"/>
            </v:shape>
            <v:shape id="_x0000_s1438" style="position:absolute;left:3552;top:11538;width:72;height:321" coordorigin="3552,11538" coordsize="72,321" path="m3552,11859r72,l3624,11538r-72,l3552,11859xe" fillcolor="#e4e4e4" stroked="f">
              <v:path arrowok="t"/>
            </v:shape>
            <v:shape id="_x0000_s1437" style="position:absolute;left:3622;top:11538;width:72;height:321" coordorigin="3622,11538" coordsize="72,321" path="m3622,11859r72,l3694,11538r-72,l3622,11859xe" fillcolor="#e4e4e4" stroked="f">
              <v:path arrowok="t"/>
            </v:shape>
            <v:shape id="_x0000_s1436" style="position:absolute;left:3692;top:11538;width:72;height:321" coordorigin="3692,11538" coordsize="72,321" path="m3692,11859r72,l3764,11538r-72,l3692,11859xe" fillcolor="#e4e4e4" stroked="f">
              <v:path arrowok="t"/>
            </v:shape>
            <v:shape id="_x0000_s1435" style="position:absolute;left:3762;top:11538;width:72;height:321" coordorigin="3762,11538" coordsize="72,321" path="m3762,11859r72,l3834,11538r-72,l3762,11859xe" fillcolor="#e4e4e4" stroked="f">
              <v:path arrowok="t"/>
            </v:shape>
            <v:shape id="_x0000_s1434" style="position:absolute;left:3832;top:11538;width:72;height:321" coordorigin="3832,11538" coordsize="72,321" path="m3832,11859r72,l3904,11538r-72,l3832,11859xe" fillcolor="#e4e4e4" stroked="f">
              <v:path arrowok="t"/>
            </v:shape>
            <v:shape id="_x0000_s1433" style="position:absolute;left:3902;top:11538;width:72;height:321" coordorigin="3902,11538" coordsize="72,321" path="m3902,11859r72,l3974,11538r-72,l3902,11859xe" fillcolor="#e4e4e4" stroked="f">
              <v:path arrowok="t"/>
            </v:shape>
            <v:shape id="_x0000_s1432" style="position:absolute;left:3972;top:11538;width:72;height:321" coordorigin="3972,11538" coordsize="72,321" path="m3972,11859r72,l4044,11538r-72,l3972,11859xe" fillcolor="#e4e4e4" stroked="f">
              <v:path arrowok="t"/>
            </v:shape>
            <v:shape id="_x0000_s1431" style="position:absolute;left:4042;top:11538;width:72;height:321" coordorigin="4042,11538" coordsize="72,321" path="m4042,11859r72,l4114,11538r-72,l4042,11859xe" fillcolor="#e4e4e4" stroked="f">
              <v:path arrowok="t"/>
            </v:shape>
            <v:shape id="_x0000_s1430" style="position:absolute;left:4112;top:11538;width:72;height:321" coordorigin="4112,11538" coordsize="72,321" path="m4112,11859r72,l4184,11538r-72,l4112,11859xe" fillcolor="#e4e4e4" stroked="f">
              <v:path arrowok="t"/>
            </v:shape>
            <v:shape id="_x0000_s1429" style="position:absolute;left:4182;top:11538;width:72;height:321" coordorigin="4182,11538" coordsize="72,321" path="m4182,11859r72,l4254,11538r-72,l4182,11859xe" fillcolor="#e4e4e4" stroked="f">
              <v:path arrowok="t"/>
            </v:shape>
            <v:shape id="_x0000_s1428" style="position:absolute;left:4252;top:11538;width:72;height:321" coordorigin="4252,11538" coordsize="72,321" path="m4252,11859r72,l4324,11538r-72,l4252,11859xe" fillcolor="#e4e4e4" stroked="f">
              <v:path arrowok="t"/>
            </v:shape>
            <v:shape id="_x0000_s1427" style="position:absolute;left:4322;top:11538;width:72;height:321" coordorigin="4322,11538" coordsize="72,321" path="m4322,11859r72,l4394,11538r-72,l4322,11859xe" fillcolor="#e4e4e4" stroked="f">
              <v:path arrowok="t"/>
            </v:shape>
            <v:shape id="_x0000_s1426" style="position:absolute;left:4392;top:11538;width:72;height:321" coordorigin="4392,11538" coordsize="72,321" path="m4392,11859r72,l4464,11538r-72,l4392,11859xe" fillcolor="#e4e4e4" stroked="f">
              <v:path arrowok="t"/>
            </v:shape>
            <v:shape id="_x0000_s1425" style="position:absolute;left:4462;top:11538;width:72;height:321" coordorigin="4462,11538" coordsize="72,321" path="m4462,11859r72,l4534,11538r-72,l4462,11859xe" fillcolor="#e4e4e4" stroked="f">
              <v:path arrowok="t"/>
            </v:shape>
            <v:shape id="_x0000_s1424" style="position:absolute;left:4532;top:11538;width:72;height:321" coordorigin="4532,11538" coordsize="72,321" path="m4532,11859r72,l4604,11538r-72,l4532,11859xe" fillcolor="#e4e4e4" stroked="f">
              <v:path arrowok="t"/>
            </v:shape>
            <v:shape id="_x0000_s1423" style="position:absolute;left:4602;top:11538;width:72;height:321" coordorigin="4602,11538" coordsize="72,321" path="m4602,11859r72,l4674,11538r-72,l4602,11859xe" fillcolor="#e4e4e4" stroked="f">
              <v:path arrowok="t"/>
            </v:shape>
            <v:shape id="_x0000_s1422" style="position:absolute;left:4672;top:11538;width:72;height:321" coordorigin="4672,11538" coordsize="72,321" path="m4672,11859r72,l4744,11538r-72,l4672,11859xe" fillcolor="#e4e4e4" stroked="f">
              <v:path arrowok="t"/>
            </v:shape>
            <v:shape id="_x0000_s1421" style="position:absolute;left:4742;top:11538;width:72;height:321" coordorigin="4742,11538" coordsize="72,321" path="m4742,11859r72,l4814,11538r-72,l4742,11859xe" fillcolor="#e4e4e4" stroked="f">
              <v:path arrowok="t"/>
            </v:shape>
            <v:shape id="_x0000_s1420" style="position:absolute;left:4812;top:11538;width:72;height:321" coordorigin="4812,11538" coordsize="72,321" path="m4812,11859r72,l4884,11538r-72,l4812,11859xe" fillcolor="#e4e4e4" stroked="f">
              <v:path arrowok="t"/>
            </v:shape>
            <v:shape id="_x0000_s1419" style="position:absolute;left:4882;top:11538;width:72;height:321" coordorigin="4882,11538" coordsize="72,321" path="m4882,11859r72,l4954,11538r-72,l4882,11859xe" fillcolor="#e4e4e4" stroked="f">
              <v:path arrowok="t"/>
            </v:shape>
            <v:shape id="_x0000_s1418" style="position:absolute;left:4952;top:11538;width:72;height:321" coordorigin="4952,11538" coordsize="72,321" path="m4952,11859r72,l5024,11538r-72,l4952,11859xe" fillcolor="#e4e4e4" stroked="f">
              <v:path arrowok="t"/>
            </v:shape>
            <v:shape id="_x0000_s1417" style="position:absolute;left:5022;top:11538;width:72;height:321" coordorigin="5022,11538" coordsize="72,321" path="m5022,11859r72,l5094,11538r-72,l5022,11859xe" fillcolor="#e4e4e4" stroked="f">
              <v:path arrowok="t"/>
            </v:shape>
            <v:shape id="_x0000_s1416" style="position:absolute;left:5092;top:11538;width:72;height:321" coordorigin="5092,11538" coordsize="72,321" path="m5092,11859r72,l5164,11538r-72,l5092,11859xe" fillcolor="#e4e4e4" stroked="f">
              <v:path arrowok="t"/>
            </v:shape>
            <v:shape id="_x0000_s1415" style="position:absolute;left:5162;top:11538;width:72;height:321" coordorigin="5162,11538" coordsize="72,321" path="m5162,11859r72,l5234,11538r-72,l5162,11859xe" fillcolor="#e4e4e4" stroked="f">
              <v:path arrowok="t"/>
            </v:shape>
            <v:shape id="_x0000_s1414" style="position:absolute;left:5232;top:11538;width:72;height:321" coordorigin="5232,11538" coordsize="72,321" path="m5232,11859r72,l5304,11538r-72,l5232,11859xe" fillcolor="#e4e4e4" stroked="f">
              <v:path arrowok="t"/>
            </v:shape>
            <v:shape id="_x0000_s1413" style="position:absolute;left:5302;top:11538;width:72;height:321" coordorigin="5302,11538" coordsize="72,321" path="m5302,11859r72,l5374,11538r-72,l5302,11859xe" fillcolor="#e4e4e4" stroked="f">
              <v:path arrowok="t"/>
            </v:shape>
            <v:shape id="_x0000_s1412" style="position:absolute;left:5372;top:11538;width:72;height:321" coordorigin="5372,11538" coordsize="72,321" path="m5372,11859r72,l5444,11538r-72,l5372,11859xe" fillcolor="#e4e4e4" stroked="f">
              <v:path arrowok="t"/>
            </v:shape>
            <v:shape id="_x0000_s1411" style="position:absolute;left:5442;top:11538;width:72;height:321" coordorigin="5442,11538" coordsize="72,321" path="m5442,11859r72,l5514,11538r-72,l5442,11859xe" fillcolor="#e4e4e4" stroked="f">
              <v:path arrowok="t"/>
            </v:shape>
            <v:shape id="_x0000_s1410" style="position:absolute;left:5512;top:11538;width:72;height:321" coordorigin="5512,11538" coordsize="72,321" path="m5512,11859r72,l5584,11538r-72,l5512,11859xe" fillcolor="#e4e4e4" stroked="f">
              <v:path arrowok="t"/>
            </v:shape>
            <v:shape id="_x0000_s1409" style="position:absolute;left:5582;top:11538;width:72;height:321" coordorigin="5582,11538" coordsize="72,321" path="m5582,11859r72,l5654,11538r-72,l5582,11859xe" fillcolor="#e4e4e4" stroked="f">
              <v:path arrowok="t"/>
            </v:shape>
            <v:shape id="_x0000_s1408" style="position:absolute;left:5652;top:11538;width:72;height:321" coordorigin="5652,11538" coordsize="72,321" path="m5652,11859r72,l5724,11538r-72,l5652,11859xe" fillcolor="#e4e4e4" stroked="f">
              <v:path arrowok="t"/>
            </v:shape>
            <v:shape id="_x0000_s1407" style="position:absolute;left:5722;top:11538;width:72;height:321" coordorigin="5722,11538" coordsize="72,321" path="m5722,11859r72,l5794,11538r-72,l5722,11859xe" fillcolor="#e4e4e4" stroked="f">
              <v:path arrowok="t"/>
            </v:shape>
            <v:shape id="_x0000_s1406" style="position:absolute;left:5792;top:11538;width:72;height:321" coordorigin="5792,11538" coordsize="72,321" path="m5792,11859r72,l5864,11538r-72,l5792,11859xe" fillcolor="#e4e4e4" stroked="f">
              <v:path arrowok="t"/>
            </v:shape>
            <v:shape id="_x0000_s1405" style="position:absolute;left:5862;top:11538;width:72;height:321" coordorigin="5862,11538" coordsize="72,321" path="m5862,11859r72,l5934,11538r-72,l5862,11859xe" fillcolor="#e4e4e4" stroked="f">
              <v:path arrowok="t"/>
            </v:shape>
            <v:shape id="_x0000_s1404" style="position:absolute;left:5932;top:11538;width:72;height:321" coordorigin="5932,11538" coordsize="72,321" path="m5932,11859r72,l6004,11538r-72,l5932,11859xe" fillcolor="#e4e4e4" stroked="f">
              <v:path arrowok="t"/>
            </v:shape>
            <v:shape id="_x0000_s1403" style="position:absolute;left:6002;top:11538;width:72;height:321" coordorigin="6002,11538" coordsize="72,321" path="m6002,11859r72,l6074,11538r-72,l6002,11859xe" fillcolor="#e4e4e4" stroked="f">
              <v:path arrowok="t"/>
            </v:shape>
            <v:shape id="_x0000_s1402" style="position:absolute;left:6072;top:11538;width:72;height:321" coordorigin="6072,11538" coordsize="72,321" path="m6072,11859r72,l6144,11538r-72,l6072,11859xe" fillcolor="#e4e4e4" stroked="f">
              <v:path arrowok="t"/>
            </v:shape>
            <v:shape id="_x0000_s1401" style="position:absolute;left:6142;top:11538;width:72;height:321" coordorigin="6142,11538" coordsize="72,321" path="m6142,11859r72,l6214,11538r-72,l6142,11859xe" fillcolor="#e4e4e4" stroked="f">
              <v:path arrowok="t"/>
            </v:shape>
            <v:shape id="_x0000_s1400" style="position:absolute;left:6212;top:11538;width:72;height:321" coordorigin="6212,11538" coordsize="72,321" path="m6212,11859r72,l6284,11538r-72,l6212,11859xe" fillcolor="#e4e4e4" stroked="f">
              <v:path arrowok="t"/>
            </v:shape>
            <v:shape id="_x0000_s1399" style="position:absolute;left:6282;top:11538;width:72;height:321" coordorigin="6282,11538" coordsize="72,321" path="m6282,11859r72,l6354,11538r-72,l6282,11859xe" fillcolor="#e4e4e4" stroked="f">
              <v:path arrowok="t"/>
            </v:shape>
            <v:shape id="_x0000_s1398" style="position:absolute;left:6352;top:11538;width:72;height:321" coordorigin="6352,11538" coordsize="72,321" path="m6352,11859r72,l6424,11538r-72,l6352,11859xe" fillcolor="#e4e4e4" stroked="f">
              <v:path arrowok="t"/>
            </v:shape>
            <v:shape id="_x0000_s1397" style="position:absolute;left:6422;top:11538;width:72;height:321" coordorigin="6422,11538" coordsize="72,321" path="m6422,11859r72,l6494,11538r-72,l6422,11859xe" fillcolor="#e4e4e4" stroked="f">
              <v:path arrowok="t"/>
            </v:shape>
            <v:shape id="_x0000_s1396" style="position:absolute;left:6492;top:11538;width:72;height:321" coordorigin="6492,11538" coordsize="72,321" path="m6492,11859r72,l6564,11538r-72,l6492,11859xe" fillcolor="#e4e4e4" stroked="f">
              <v:path arrowok="t"/>
            </v:shape>
            <v:shape id="_x0000_s1395" style="position:absolute;left:6562;top:11538;width:72;height:321" coordorigin="6562,11538" coordsize="72,321" path="m6562,11859r72,l6634,11538r-72,l6562,11859xe" fillcolor="#e4e4e4" stroked="f">
              <v:path arrowok="t"/>
            </v:shape>
            <v:shape id="_x0000_s1394" style="position:absolute;left:6632;top:11538;width:72;height:321" coordorigin="6632,11538" coordsize="72,321" path="m6632,11859r72,l6704,11538r-72,l6632,11859xe" fillcolor="#e4e4e4" stroked="f">
              <v:path arrowok="t"/>
            </v:shape>
            <v:shape id="_x0000_s1393" style="position:absolute;left:6702;top:11538;width:72;height:321" coordorigin="6702,11538" coordsize="72,321" path="m6702,11859r72,l6774,11538r-72,l6702,11859xe" fillcolor="#e4e4e4" stroked="f">
              <v:path arrowok="t"/>
            </v:shape>
            <v:shape id="_x0000_s1392" style="position:absolute;left:6772;top:11538;width:72;height:321" coordorigin="6772,11538" coordsize="72,321" path="m6772,11859r72,l6844,11538r-72,l6772,11859xe" fillcolor="#e4e4e4" stroked="f">
              <v:path arrowok="t"/>
            </v:shape>
            <v:shape id="_x0000_s1391" style="position:absolute;left:6842;top:11538;width:72;height:321" coordorigin="6842,11538" coordsize="72,321" path="m6842,11859r72,l6914,11538r-72,l6842,11859xe" fillcolor="#e4e4e4" stroked="f">
              <v:path arrowok="t"/>
            </v:shape>
            <v:shape id="_x0000_s1390" style="position:absolute;left:6912;top:11538;width:72;height:321" coordorigin="6912,11538" coordsize="72,321" path="m6912,11859r72,l6984,11538r-72,l6912,11859xe" fillcolor="#e4e4e4" stroked="f">
              <v:path arrowok="t"/>
            </v:shape>
            <v:shape id="_x0000_s1389" style="position:absolute;left:6982;top:11538;width:72;height:321" coordorigin="6982,11538" coordsize="72,321" path="m6982,11859r72,l7054,11538r-72,l6982,11859xe" fillcolor="#e4e4e4" stroked="f">
              <v:path arrowok="t"/>
            </v:shape>
            <v:shape id="_x0000_s1388" style="position:absolute;left:7052;top:11538;width:72;height:321" coordorigin="7052,11538" coordsize="72,321" path="m7052,11859r72,l7124,11538r-72,l7052,11859xe" fillcolor="#e4e4e4" stroked="f">
              <v:path arrowok="t"/>
            </v:shape>
            <v:shape id="_x0000_s1387" style="position:absolute;left:7122;top:11538;width:72;height:321" coordorigin="7122,11538" coordsize="72,321" path="m7122,11859r72,l7194,11538r-72,l7122,11859xe" fillcolor="#e4e4e4" stroked="f">
              <v:path arrowok="t"/>
            </v:shape>
            <v:shape id="_x0000_s1386" style="position:absolute;left:7192;top:11538;width:72;height:321" coordorigin="7192,11538" coordsize="72,321" path="m7192,11859r72,l7264,11538r-72,l7192,11859xe" fillcolor="#e4e4e4" stroked="f">
              <v:path arrowok="t"/>
            </v:shape>
            <v:shape id="_x0000_s1385" style="position:absolute;left:7262;top:11538;width:72;height:321" coordorigin="7262,11538" coordsize="72,321" path="m7262,11859r72,l7334,11538r-72,l7262,11859xe" fillcolor="#e4e4e4" stroked="f">
              <v:path arrowok="t"/>
            </v:shape>
            <v:shape id="_x0000_s1384" style="position:absolute;left:7332;top:11538;width:72;height:321" coordorigin="7332,11538" coordsize="72,321" path="m7332,11859r72,l7404,11538r-72,l7332,11859xe" fillcolor="#e4e4e4" stroked="f">
              <v:path arrowok="t"/>
            </v:shape>
            <v:shape id="_x0000_s1383" style="position:absolute;left:7402;top:11538;width:72;height:321" coordorigin="7402,11538" coordsize="72,321" path="m7402,11859r72,l7474,11538r-72,l7402,11859xe" fillcolor="#e4e4e4" stroked="f">
              <v:path arrowok="t"/>
            </v:shape>
            <v:shape id="_x0000_s1382" style="position:absolute;left:7472;top:11538;width:72;height:321" coordorigin="7472,11538" coordsize="72,321" path="m7472,11859r72,l7544,11538r-72,l7472,11859xe" fillcolor="#e4e4e4" stroked="f">
              <v:path arrowok="t"/>
            </v:shape>
            <v:shape id="_x0000_s1381" style="position:absolute;left:7542;top:11538;width:72;height:321" coordorigin="7542,11538" coordsize="72,321" path="m7542,11859r72,l7614,11538r-72,l7542,11859xe" fillcolor="#e4e4e4" stroked="f">
              <v:path arrowok="t"/>
            </v:shape>
            <v:shape id="_x0000_s1380" style="position:absolute;left:7612;top:11538;width:72;height:321" coordorigin="7612,11538" coordsize="72,321" path="m7612,11859r72,l7684,11538r-72,l7612,11859xe" fillcolor="#e4e4e4" stroked="f">
              <v:path arrowok="t"/>
            </v:shape>
            <v:shape id="_x0000_s1379" style="position:absolute;left:7682;top:11538;width:72;height:321" coordorigin="7682,11538" coordsize="72,321" path="m7682,11859r72,l7754,11538r-72,l7682,11859xe" fillcolor="#e4e4e4" stroked="f">
              <v:path arrowok="t"/>
            </v:shape>
            <v:shape id="_x0000_s1378" style="position:absolute;left:7752;top:11538;width:72;height:321" coordorigin="7752,11538" coordsize="72,321" path="m7752,11859r72,l7824,11538r-72,l7752,11859xe" fillcolor="#e4e4e4" stroked="f">
              <v:path arrowok="t"/>
            </v:shape>
            <v:shape id="_x0000_s1377" style="position:absolute;left:7822;top:11538;width:72;height:321" coordorigin="7822,11538" coordsize="72,321" path="m7822,11859r72,l7894,11538r-72,l7822,11859xe" fillcolor="#e4e4e4" stroked="f">
              <v:path arrowok="t"/>
            </v:shape>
            <v:shape id="_x0000_s1376" style="position:absolute;left:7892;top:11538;width:72;height:321" coordorigin="7892,11538" coordsize="72,321" path="m7892,11859r72,l7964,11538r-72,l7892,11859xe" fillcolor="#e4e4e4" stroked="f">
              <v:path arrowok="t"/>
            </v:shape>
            <v:shape id="_x0000_s1375" style="position:absolute;left:7962;top:11538;width:72;height:321" coordorigin="7962,11538" coordsize="72,321" path="m7962,11859r72,l8034,11538r-72,l7962,11859xe" fillcolor="#e4e4e4" stroked="f">
              <v:path arrowok="t"/>
            </v:shape>
            <v:shape id="_x0000_s1374" style="position:absolute;left:8032;top:11538;width:72;height:321" coordorigin="8032,11538" coordsize="72,321" path="m8032,11859r72,l8104,11538r-72,l8032,11859xe" fillcolor="#e4e4e4" stroked="f">
              <v:path arrowok="t"/>
            </v:shape>
            <v:shape id="_x0000_s1373" style="position:absolute;left:8102;top:11538;width:72;height:321" coordorigin="8102,11538" coordsize="72,321" path="m8102,11859r72,l8174,11538r-72,l8102,11859xe" fillcolor="#e4e4e4" stroked="f">
              <v:path arrowok="t"/>
            </v:shape>
            <v:shape id="_x0000_s1372" style="position:absolute;left:8172;top:11538;width:72;height:321" coordorigin="8172,11538" coordsize="72,321" path="m8172,11859r72,l8244,11538r-72,l8172,11859xe" fillcolor="#e4e4e4" stroked="f">
              <v:path arrowok="t"/>
            </v:shape>
            <v:shape id="_x0000_s1371" style="position:absolute;left:8242;top:11538;width:72;height:321" coordorigin="8242,11538" coordsize="72,321" path="m8242,11859r72,l8314,11538r-72,l8242,11859xe" fillcolor="#e4e4e4" stroked="f">
              <v:path arrowok="t"/>
            </v:shape>
            <v:shape id="_x0000_s1370" style="position:absolute;left:8312;top:11538;width:72;height:321" coordorigin="8312,11538" coordsize="72,321" path="m8312,11859r72,l8384,11538r-72,l8312,11859xe" fillcolor="#e4e4e4" stroked="f">
              <v:path arrowok="t"/>
            </v:shape>
            <v:shape id="_x0000_s1369" style="position:absolute;left:8382;top:11538;width:72;height:321" coordorigin="8382,11538" coordsize="72,321" path="m8382,11859r72,l8454,11538r-72,l8382,11859xe" fillcolor="#e4e4e4" stroked="f">
              <v:path arrowok="t"/>
            </v:shape>
            <v:shape id="_x0000_s1368" style="position:absolute;left:8452;top:11538;width:72;height:321" coordorigin="8452,11538" coordsize="72,321" path="m8452,11859r72,l8524,11538r-72,l8452,11859xe" fillcolor="#e4e4e4" stroked="f">
              <v:path arrowok="t"/>
            </v:shape>
            <v:shape id="_x0000_s1367" style="position:absolute;left:8522;top:11538;width:72;height:321" coordorigin="8522,11538" coordsize="72,321" path="m8522,11859r72,l8594,11538r-72,l8522,11859xe" fillcolor="#e4e4e4" stroked="f">
              <v:path arrowok="t"/>
            </v:shape>
            <v:shape id="_x0000_s1366" style="position:absolute;left:8592;top:11538;width:72;height:321" coordorigin="8592,11538" coordsize="72,321" path="m8592,11859r72,l8664,11538r-72,l8592,11859xe" fillcolor="#e4e4e4" stroked="f">
              <v:path arrowok="t"/>
            </v:shape>
            <v:shape id="_x0000_s1365" style="position:absolute;left:8662;top:11538;width:72;height:321" coordorigin="8662,11538" coordsize="72,321" path="m8662,11859r72,l8734,11538r-72,l8662,11859xe" fillcolor="#e4e4e4" stroked="f">
              <v:path arrowok="t"/>
            </v:shape>
            <v:shape id="_x0000_s1364" style="position:absolute;left:8732;top:11538;width:72;height:321" coordorigin="8732,11538" coordsize="72,321" path="m8732,11859r72,l8804,11538r-72,l8732,11859xe" fillcolor="#e4e4e4" stroked="f">
              <v:path arrowok="t"/>
            </v:shape>
            <v:shape id="_x0000_s1363" style="position:absolute;left:8802;top:11538;width:72;height:321" coordorigin="8802,11538" coordsize="72,321" path="m8802,11859r72,l8874,11538r-72,l8802,11859xe" fillcolor="#e4e4e4" stroked="f">
              <v:path arrowok="t"/>
            </v:shape>
            <v:shape id="_x0000_s1362" style="position:absolute;left:8872;top:11538;width:72;height:321" coordorigin="8872,11538" coordsize="72,321" path="m8872,11859r72,l8944,11538r-72,l8872,11859xe" fillcolor="#e4e4e4" stroked="f">
              <v:path arrowok="t"/>
            </v:shape>
            <v:shape id="_x0000_s1361" style="position:absolute;left:8942;top:11538;width:72;height:321" coordorigin="8942,11538" coordsize="72,321" path="m8942,11859r72,l9014,11538r-72,l8942,11859xe" fillcolor="#e4e4e4" stroked="f">
              <v:path arrowok="t"/>
            </v:shape>
            <v:shape id="_x0000_s1360" style="position:absolute;left:9012;top:11538;width:72;height:321" coordorigin="9012,11538" coordsize="72,321" path="m9012,11859r72,l9084,11538r-72,l9012,11859xe" fillcolor="#e4e4e4" stroked="f">
              <v:path arrowok="t"/>
            </v:shape>
            <v:shape id="_x0000_s1359" style="position:absolute;left:9082;top:11538;width:72;height:321" coordorigin="9082,11538" coordsize="72,321" path="m9082,11859r72,l9154,11538r-72,l9082,11859xe" fillcolor="#e4e4e4" stroked="f">
              <v:path arrowok="t"/>
            </v:shape>
            <v:shape id="_x0000_s1358" style="position:absolute;left:9152;top:11538;width:72;height:321" coordorigin="9152,11538" coordsize="72,321" path="m9152,11859r72,l9224,11538r-72,l9152,11859xe" fillcolor="#e4e4e4" stroked="f">
              <v:path arrowok="t"/>
            </v:shape>
            <v:shape id="_x0000_s1357" style="position:absolute;left:9222;top:11538;width:72;height:321" coordorigin="9222,11538" coordsize="72,321" path="m9222,11859r72,l9294,11538r-72,l9222,11859xe" fillcolor="#e4e4e4" stroked="f">
              <v:path arrowok="t"/>
            </v:shape>
            <v:shape id="_x0000_s1356" style="position:absolute;left:9292;top:11538;width:72;height:321" coordorigin="9292,11538" coordsize="72,321" path="m9292,11859r72,l9364,11538r-72,l9292,11859xe" fillcolor="#e4e4e4" stroked="f">
              <v:path arrowok="t"/>
            </v:shape>
            <v:shape id="_x0000_s1355" style="position:absolute;left:9362;top:11538;width:72;height:321" coordorigin="9362,11538" coordsize="72,321" path="m9362,11859r72,l9434,11538r-72,l9362,11859xe" fillcolor="#e4e4e4" stroked="f">
              <v:path arrowok="t"/>
            </v:shape>
            <v:shape id="_x0000_s1354" style="position:absolute;left:9432;top:11538;width:72;height:321" coordorigin="9432,11538" coordsize="72,321" path="m9432,11859r72,l9504,11538r-72,l9432,11859xe" fillcolor="#e4e4e4" stroked="f">
              <v:path arrowok="t"/>
            </v:shape>
            <v:shape id="_x0000_s1353" style="position:absolute;left:9502;top:11538;width:72;height:321" coordorigin="9502,11538" coordsize="72,321" path="m9502,11859r72,l9574,11538r-72,l9502,11859xe" fillcolor="#e4e4e4" stroked="f">
              <v:path arrowok="t"/>
            </v:shape>
            <v:shape id="_x0000_s1352" style="position:absolute;left:9572;top:11538;width:72;height:321" coordorigin="9572,11538" coordsize="72,321" path="m9572,11859r72,l9644,11538r-72,l9572,11859xe" fillcolor="#e4e4e4" stroked="f">
              <v:path arrowok="t"/>
            </v:shape>
            <v:shape id="_x0000_s1351" style="position:absolute;left:9642;top:11538;width:72;height:321" coordorigin="9642,11538" coordsize="72,321" path="m9642,11859r72,l9714,11538r-72,l9642,11859xe" fillcolor="#e4e4e4" stroked="f">
              <v:path arrowok="t"/>
            </v:shape>
            <v:shape id="_x0000_s1350" style="position:absolute;left:9712;top:11538;width:72;height:321" coordorigin="9712,11538" coordsize="72,321" path="m9712,11859r72,l9784,11538r-72,l9712,11859xe" fillcolor="#e4e4e4" stroked="f">
              <v:path arrowok="t"/>
            </v:shape>
            <v:shape id="_x0000_s1349" style="position:absolute;left:9782;top:11538;width:72;height:321" coordorigin="9782,11538" coordsize="72,321" path="m9782,11859r72,l9854,11538r-72,l9782,11859xe" fillcolor="#e4e4e4" stroked="f">
              <v:path arrowok="t"/>
            </v:shape>
            <v:shape id="_x0000_s1348" style="position:absolute;left:9852;top:11538;width:72;height:321" coordorigin="9852,11538" coordsize="72,321" path="m9852,11859r72,l9924,11538r-72,l9852,11859xe" fillcolor="#e4e4e4" stroked="f">
              <v:path arrowok="t"/>
            </v:shape>
            <v:shape id="_x0000_s1347" style="position:absolute;left:9922;top:11538;width:72;height:321" coordorigin="9922,11538" coordsize="72,321" path="m9922,11859r72,l9994,11538r-72,l9922,11859xe" fillcolor="#e4e4e4" stroked="f">
              <v:path arrowok="t"/>
            </v:shape>
            <v:shape id="_x0000_s1346" style="position:absolute;left:9992;top:11538;width:72;height:321" coordorigin="9992,11538" coordsize="72,321" path="m9992,11859r72,l10064,11538r-72,l9992,11859xe" fillcolor="#e4e4e4" stroked="f">
              <v:path arrowok="t"/>
            </v:shape>
            <v:shape id="_x0000_s1345" style="position:absolute;left:10062;top:11538;width:72;height:321" coordorigin="10062,11538" coordsize="72,321" path="m10062,11859r72,l10134,11538r-72,l10062,11859xe" fillcolor="#e4e4e4" stroked="f">
              <v:path arrowok="t"/>
            </v:shape>
            <v:shape id="_x0000_s1344" style="position:absolute;left:10132;top:11538;width:72;height:321" coordorigin="10132,11538" coordsize="72,321" path="m10132,11859r72,l10204,11538r-72,l10132,11859xe" fillcolor="#e4e4e4" stroked="f">
              <v:path arrowok="t"/>
            </v:shape>
            <v:shape id="_x0000_s1343" style="position:absolute;left:10202;top:11538;width:72;height:321" coordorigin="10202,11538" coordsize="72,321" path="m10202,11859r72,l10274,11538r-72,l10202,11859xe" fillcolor="#e4e4e4" stroked="f">
              <v:path arrowok="t"/>
            </v:shape>
            <v:shape id="_x0000_s1342" style="position:absolute;left:10272;top:11538;width:72;height:321" coordorigin="10272,11538" coordsize="72,321" path="m10272,11859r72,l10344,11538r-72,l10272,11859xe" fillcolor="#e4e4e4" stroked="f">
              <v:path arrowok="t"/>
            </v:shape>
            <v:shape id="_x0000_s1341" style="position:absolute;left:10342;top:11538;width:72;height:321" coordorigin="10342,11538" coordsize="72,321" path="m10342,11859r72,l10414,11538r-72,l10342,11859xe" fillcolor="#e4e4e4" stroked="f">
              <v:path arrowok="t"/>
            </v:shape>
            <v:shape id="_x0000_s1340" style="position:absolute;left:10412;top:11538;width:72;height:321" coordorigin="10412,11538" coordsize="72,321" path="m10412,11859r72,l10484,11538r-72,l10412,11859xe" fillcolor="#e4e4e4" stroked="f">
              <v:path arrowok="t"/>
            </v:shape>
            <v:shape id="_x0000_s1339" style="position:absolute;left:10482;top:11538;width:72;height:321" coordorigin="10482,11538" coordsize="72,321" path="m10482,11859r72,l10554,11538r-72,l10482,11859xe" fillcolor="#e4e4e4" stroked="f">
              <v:path arrowok="t"/>
            </v:shape>
            <v:shape id="_x0000_s1338" style="position:absolute;left:10552;top:11538;width:72;height:321" coordorigin="10552,11538" coordsize="72,321" path="m10552,11859r72,l10624,11538r-72,l10552,11859xe" fillcolor="#e4e4e4" stroked="f">
              <v:path arrowok="t"/>
            </v:shape>
            <v:shape id="_x0000_s1337" style="position:absolute;left:10622;top:11538;width:72;height:321" coordorigin="10622,11538" coordsize="72,321" path="m10622,11859r72,l10694,11538r-72,l10622,11859xe" fillcolor="#e4e4e4" stroked="f">
              <v:path arrowok="t"/>
            </v:shape>
            <v:shape id="_x0000_s1336" style="position:absolute;left:10692;top:11538;width:72;height:321" coordorigin="10692,11538" coordsize="72,321" path="m10692,11859r72,l10764,11538r-72,l10692,11859xe" fillcolor="#e4e4e4" stroked="f">
              <v:path arrowok="t"/>
            </v:shape>
            <v:shape id="_x0000_s1335" style="position:absolute;left:10762;top:11538;width:72;height:321" coordorigin="10762,11538" coordsize="72,321" path="m10762,11859r72,l10834,11538r-72,l10762,11859xe" fillcolor="#e4e4e4" stroked="f">
              <v:path arrowok="t"/>
            </v:shape>
            <v:shape id="_x0000_s1334" style="position:absolute;left:10832;top:11538;width:72;height:321" coordorigin="10832,11538" coordsize="72,321" path="m10832,11859r72,l10904,11538r-72,l10832,11859xe" fillcolor="#e4e4e4" stroked="f">
              <v:path arrowok="t"/>
            </v:shape>
            <v:shape id="_x0000_s1333" style="position:absolute;left:10902;top:11538;width:72;height:321" coordorigin="10902,11538" coordsize="72,321" path="m10902,11859r72,l10974,11538r-72,l10902,11859xe" fillcolor="#e4e4e4" stroked="f">
              <v:path arrowok="t"/>
            </v:shape>
            <v:shape id="_x0000_s1332" style="position:absolute;left:10972;top:11538;width:72;height:321" coordorigin="10972,11538" coordsize="72,321" path="m10972,11859r72,l11044,11538r-72,l10972,11859xe" fillcolor="#e4e4e4" stroked="f">
              <v:path arrowok="t"/>
            </v:shape>
            <v:shape id="_x0000_s1331" style="position:absolute;left:11042;top:11538;width:72;height:321" coordorigin="11042,11538" coordsize="72,321" path="m11042,11859r72,l11114,11538r-72,l11042,11859xe" fillcolor="#e4e4e4" stroked="f">
              <v:path arrowok="t"/>
            </v:shape>
            <v:shape id="_x0000_s1330" style="position:absolute;left:11112;top:11538;width:72;height:321" coordorigin="11112,11538" coordsize="72,321" path="m11112,11859r72,l11184,11538r-72,l11112,11859xe" fillcolor="#e4e4e4" stroked="f">
              <v:path arrowok="t"/>
            </v:shape>
            <w10:wrap anchorx="page" anchory="page"/>
          </v:group>
        </w:pict>
      </w:r>
      <w:r w:rsidR="00D85431">
        <w:rPr>
          <w:rFonts w:ascii="Batang" w:eastAsia="Batang" w:hAnsi="Batang" w:cs="Batang"/>
          <w:color w:val="000008"/>
          <w:sz w:val="22"/>
          <w:szCs w:val="22"/>
        </w:rPr>
        <w:t xml:space="preserve">◎ </w:t>
      </w:r>
      <w:r w:rsidR="00D85431">
        <w:rPr>
          <w:rFonts w:ascii="Batang" w:eastAsia="Batang" w:hAnsi="Batang" w:cs="Batang"/>
          <w:color w:val="000008"/>
          <w:spacing w:val="52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od</w:t>
      </w:r>
      <w:r w:rsidR="00D85431">
        <w:rPr>
          <w:color w:val="000008"/>
          <w:spacing w:val="-2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 xml:space="preserve">ed 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he</w:t>
      </w:r>
      <w:r w:rsidR="00D85431">
        <w:rPr>
          <w:color w:val="000008"/>
          <w:spacing w:val="-14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AGV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ol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p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am</w:t>
      </w:r>
      <w:r w:rsidR="00D85431">
        <w:rPr>
          <w:color w:val="000008"/>
          <w:spacing w:val="-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U</w:t>
      </w:r>
      <w:r w:rsidR="00D85431">
        <w:rPr>
          <w:color w:val="000008"/>
          <w:spacing w:val="-2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 xml:space="preserve">L, </w:t>
      </w:r>
      <w:r w:rsidR="00D85431">
        <w:rPr>
          <w:color w:val="000008"/>
          <w:spacing w:val="-1"/>
          <w:sz w:val="22"/>
          <w:szCs w:val="22"/>
        </w:rPr>
        <w:t>w</w:t>
      </w:r>
      <w:r w:rsidR="00D85431">
        <w:rPr>
          <w:color w:val="000008"/>
          <w:sz w:val="22"/>
          <w:szCs w:val="22"/>
        </w:rPr>
        <w:t>h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ch 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n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ud</w:t>
      </w:r>
      <w:r w:rsidR="00D85431">
        <w:rPr>
          <w:color w:val="000008"/>
          <w:spacing w:val="1"/>
          <w:sz w:val="22"/>
          <w:szCs w:val="22"/>
        </w:rPr>
        <w:t>e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-2"/>
          <w:sz w:val="22"/>
          <w:szCs w:val="22"/>
        </w:rPr>
        <w:t xml:space="preserve"> r</w:t>
      </w:r>
      <w:r w:rsidR="00D85431">
        <w:rPr>
          <w:color w:val="000008"/>
          <w:sz w:val="22"/>
          <w:szCs w:val="22"/>
        </w:rPr>
        <w:t>eq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en</w:t>
      </w:r>
      <w:r w:rsidR="00D85431">
        <w:rPr>
          <w:color w:val="000008"/>
          <w:spacing w:val="-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s, </w:t>
      </w:r>
      <w:r w:rsidR="00D85431">
        <w:rPr>
          <w:color w:val="000008"/>
          <w:spacing w:val="-2"/>
          <w:sz w:val="22"/>
          <w:szCs w:val="22"/>
        </w:rPr>
        <w:t>u</w:t>
      </w:r>
      <w:r w:rsidR="00D85431">
        <w:rPr>
          <w:color w:val="000008"/>
          <w:sz w:val="22"/>
          <w:szCs w:val="22"/>
        </w:rPr>
        <w:t>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ase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gn,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na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ys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1"/>
          <w:sz w:val="22"/>
          <w:szCs w:val="22"/>
        </w:rPr>
        <w:t>m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 xml:space="preserve">ng,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-1"/>
          <w:sz w:val="22"/>
          <w:szCs w:val="22"/>
        </w:rPr>
        <w:t>l</w:t>
      </w:r>
      <w:r w:rsidR="00D85431">
        <w:rPr>
          <w:color w:val="000008"/>
          <w:spacing w:val="1"/>
          <w:sz w:val="22"/>
          <w:szCs w:val="22"/>
        </w:rPr>
        <w:t>l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2"/>
          <w:sz w:val="22"/>
          <w:szCs w:val="22"/>
        </w:rPr>
        <w:t>b</w:t>
      </w:r>
      <w:r w:rsidR="00D85431">
        <w:rPr>
          <w:color w:val="000008"/>
          <w:sz w:val="22"/>
          <w:szCs w:val="22"/>
        </w:rPr>
        <w:t>o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a</w:t>
      </w:r>
      <w:r w:rsidR="00D85431">
        <w:rPr>
          <w:color w:val="000008"/>
          <w:spacing w:val="-1"/>
          <w:sz w:val="22"/>
          <w:szCs w:val="22"/>
        </w:rPr>
        <w:t>ti</w:t>
      </w:r>
      <w:r w:rsidR="00D85431">
        <w:rPr>
          <w:color w:val="000008"/>
          <w:sz w:val="22"/>
          <w:szCs w:val="22"/>
        </w:rPr>
        <w:t>ng</w:t>
      </w:r>
      <w:r w:rsidR="00D85431">
        <w:rPr>
          <w:color w:val="000008"/>
          <w:spacing w:val="3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ag</w:t>
      </w:r>
      <w:r w:rsidR="00D85431">
        <w:rPr>
          <w:color w:val="000008"/>
          <w:spacing w:val="1"/>
          <w:sz w:val="22"/>
          <w:szCs w:val="22"/>
        </w:rPr>
        <w:t>r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>m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z w:val="22"/>
          <w:szCs w:val="22"/>
        </w:rPr>
        <w:t xml:space="preserve">nd </w:t>
      </w:r>
      <w:r w:rsidR="00D85431">
        <w:rPr>
          <w:color w:val="000008"/>
          <w:spacing w:val="-2"/>
          <w:sz w:val="22"/>
          <w:szCs w:val="22"/>
        </w:rPr>
        <w:t>s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pacing w:val="-2"/>
          <w:sz w:val="22"/>
          <w:szCs w:val="22"/>
        </w:rPr>
        <w:t>a</w:t>
      </w:r>
      <w:r w:rsidR="00D85431">
        <w:rPr>
          <w:color w:val="000008"/>
          <w:spacing w:val="1"/>
          <w:sz w:val="22"/>
          <w:szCs w:val="22"/>
        </w:rPr>
        <w:t>t</w:t>
      </w:r>
      <w:r w:rsidR="00D85431">
        <w:rPr>
          <w:color w:val="000008"/>
          <w:sz w:val="22"/>
          <w:szCs w:val="22"/>
        </w:rPr>
        <w:t>e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c</w:t>
      </w:r>
      <w:r w:rsidR="00D85431">
        <w:rPr>
          <w:color w:val="000008"/>
          <w:sz w:val="22"/>
          <w:szCs w:val="22"/>
        </w:rPr>
        <w:t>ha</w:t>
      </w:r>
      <w:r w:rsidR="00D85431">
        <w:rPr>
          <w:color w:val="000008"/>
          <w:spacing w:val="-2"/>
          <w:sz w:val="22"/>
          <w:szCs w:val="22"/>
        </w:rPr>
        <w:t>r</w:t>
      </w:r>
      <w:r w:rsidR="00D85431">
        <w:rPr>
          <w:color w:val="000008"/>
          <w:sz w:val="22"/>
          <w:szCs w:val="22"/>
        </w:rPr>
        <w:t>t</w:t>
      </w:r>
      <w:r w:rsidR="00D85431">
        <w:rPr>
          <w:color w:val="000008"/>
          <w:spacing w:val="1"/>
          <w:sz w:val="22"/>
          <w:szCs w:val="22"/>
        </w:rPr>
        <w:t xml:space="preserve"> </w:t>
      </w:r>
      <w:r w:rsidR="00D85431">
        <w:rPr>
          <w:color w:val="000008"/>
          <w:spacing w:val="-2"/>
          <w:sz w:val="22"/>
          <w:szCs w:val="22"/>
        </w:rPr>
        <w:t>d</w:t>
      </w:r>
      <w:r w:rsidR="00D85431">
        <w:rPr>
          <w:color w:val="000008"/>
          <w:sz w:val="22"/>
          <w:szCs w:val="22"/>
        </w:rPr>
        <w:t>es</w:t>
      </w:r>
      <w:r w:rsidR="00D85431">
        <w:rPr>
          <w:color w:val="000008"/>
          <w:spacing w:val="-1"/>
          <w:sz w:val="22"/>
          <w:szCs w:val="22"/>
        </w:rPr>
        <w:t>i</w:t>
      </w:r>
      <w:r w:rsidR="00D85431">
        <w:rPr>
          <w:color w:val="000008"/>
          <w:sz w:val="22"/>
          <w:szCs w:val="22"/>
        </w:rPr>
        <w:t>gn.</w:t>
      </w:r>
    </w:p>
    <w:tbl>
      <w:tblPr>
        <w:tblpPr w:leftFromText="180" w:rightFromText="180" w:vertAnchor="text" w:tblpY="1"/>
        <w:tblOverlap w:val="never"/>
        <w:tblW w:w="10597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9"/>
        <w:gridCol w:w="1618"/>
      </w:tblGrid>
      <w:tr w:rsidR="002409B3" w:rsidTr="001F50A5">
        <w:trPr>
          <w:trHeight w:hRule="exact" w:val="32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>
            <w:pPr>
              <w:spacing w:line="300" w:lineRule="exact"/>
              <w:ind w:left="40"/>
              <w:rPr>
                <w:b/>
                <w:color w:val="000008"/>
                <w:sz w:val="28"/>
                <w:szCs w:val="28"/>
              </w:rPr>
            </w:pPr>
            <w:r>
              <w:rPr>
                <w:b/>
                <w:color w:val="000008"/>
                <w:spacing w:val="-2"/>
                <w:sz w:val="28"/>
                <w:szCs w:val="28"/>
              </w:rPr>
              <w:t>E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D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UC</w:t>
            </w:r>
            <w:r>
              <w:rPr>
                <w:b/>
                <w:color w:val="000008"/>
                <w:spacing w:val="-20"/>
                <w:sz w:val="28"/>
                <w:szCs w:val="28"/>
              </w:rPr>
              <w:t>A</w:t>
            </w:r>
            <w:r>
              <w:rPr>
                <w:b/>
                <w:color w:val="000008"/>
                <w:spacing w:val="-2"/>
                <w:sz w:val="28"/>
                <w:szCs w:val="28"/>
              </w:rPr>
              <w:t>T</w:t>
            </w:r>
            <w:r>
              <w:rPr>
                <w:b/>
                <w:color w:val="000008"/>
                <w:spacing w:val="1"/>
                <w:sz w:val="28"/>
                <w:szCs w:val="28"/>
              </w:rPr>
              <w:t>I</w:t>
            </w:r>
            <w:r>
              <w:rPr>
                <w:b/>
                <w:color w:val="000008"/>
                <w:sz w:val="28"/>
                <w:szCs w:val="28"/>
              </w:rPr>
              <w:t>O</w:t>
            </w:r>
            <w:r>
              <w:rPr>
                <w:b/>
                <w:color w:val="000008"/>
                <w:spacing w:val="-1"/>
                <w:sz w:val="28"/>
                <w:szCs w:val="28"/>
              </w:rPr>
              <w:t>N</w:t>
            </w:r>
            <w:r>
              <w:rPr>
                <w:b/>
                <w:color w:val="000008"/>
                <w:sz w:val="28"/>
                <w:szCs w:val="28"/>
              </w:rPr>
              <w:t>:</w:t>
            </w:r>
          </w:p>
          <w:p w:rsidR="00B57A4B" w:rsidRDefault="00B57A4B" w:rsidP="00B57A4B">
            <w:pPr>
              <w:spacing w:line="300" w:lineRule="exact"/>
              <w:rPr>
                <w:b/>
                <w:color w:val="000008"/>
                <w:sz w:val="28"/>
                <w:szCs w:val="28"/>
              </w:rPr>
            </w:pPr>
          </w:p>
          <w:p w:rsidR="00B57A4B" w:rsidRDefault="00B57A4B" w:rsidP="0017627A">
            <w:pPr>
              <w:spacing w:line="300" w:lineRule="exact"/>
              <w:ind w:left="40"/>
              <w:rPr>
                <w:b/>
                <w:color w:val="000008"/>
                <w:sz w:val="28"/>
                <w:szCs w:val="28"/>
              </w:rPr>
            </w:pPr>
          </w:p>
          <w:p w:rsidR="00B57A4B" w:rsidRDefault="00B57A4B" w:rsidP="0017627A">
            <w:pPr>
              <w:spacing w:line="300" w:lineRule="exact"/>
              <w:ind w:left="40"/>
              <w:rPr>
                <w:b/>
                <w:color w:val="000008"/>
                <w:sz w:val="28"/>
                <w:szCs w:val="28"/>
              </w:rPr>
            </w:pPr>
          </w:p>
          <w:p w:rsidR="00B57A4B" w:rsidRDefault="00B57A4B" w:rsidP="0017627A">
            <w:pPr>
              <w:spacing w:line="300" w:lineRule="exact"/>
              <w:ind w:left="40"/>
              <w:rPr>
                <w:sz w:val="28"/>
                <w:szCs w:val="28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2409B3" w:rsidRDefault="002409B3" w:rsidP="0017627A"/>
        </w:tc>
      </w:tr>
      <w:tr w:rsidR="00B57A4B" w:rsidTr="00107137">
        <w:trPr>
          <w:trHeight w:hRule="exact" w:val="339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tabs>
                <w:tab w:val="right" w:pos="8979"/>
              </w:tabs>
              <w:spacing w:before="25"/>
              <w:ind w:left="40"/>
              <w:rPr>
                <w:sz w:val="22"/>
                <w:szCs w:val="22"/>
              </w:rPr>
            </w:pP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M.A.Sc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, University of Ottawa, Electrical and Computer Engineering, Canada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spacing w:before="25"/>
              <w:ind w:left="40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013 -</w:t>
            </w:r>
            <w:r>
              <w:rPr>
                <w:color w:val="000008"/>
                <w:spacing w:val="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5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015</w:t>
            </w:r>
          </w:p>
        </w:tc>
      </w:tr>
      <w:tr w:rsidR="00B57A4B" w:rsidTr="00107137">
        <w:trPr>
          <w:trHeight w:hRule="exact" w:val="328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color w:val="000008"/>
                <w:position w:val="-1"/>
                <w:sz w:val="22"/>
                <w:szCs w:val="22"/>
              </w:rPr>
              <w:t>ess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3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en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nd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or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N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w</w:t>
            </w:r>
            <w:r>
              <w:rPr>
                <w:color w:val="000008"/>
                <w:position w:val="-1"/>
                <w:sz w:val="22"/>
                <w:szCs w:val="22"/>
              </w:rPr>
              <w:t>o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k                           </w:t>
            </w:r>
            <w:r>
              <w:rPr>
                <w:color w:val="000008"/>
                <w:spacing w:val="54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position w:val="-1"/>
                <w:sz w:val="22"/>
                <w:szCs w:val="22"/>
              </w:rPr>
              <w:t>: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>
              <w:rPr>
                <w:color w:val="000008"/>
                <w:position w:val="-1"/>
                <w:sz w:val="22"/>
                <w:szCs w:val="22"/>
              </w:rPr>
              <w:t>.6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1</w:t>
            </w:r>
            <w:r>
              <w:rPr>
                <w:color w:val="000008"/>
                <w:position w:val="-1"/>
                <w:sz w:val="22"/>
                <w:szCs w:val="22"/>
              </w:rPr>
              <w:t>0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/>
        </w:tc>
      </w:tr>
      <w:tr w:rsidR="00B57A4B" w:rsidTr="00107137">
        <w:trPr>
          <w:trHeight w:hRule="exact" w:val="63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spacing w:line="260" w:lineRule="exact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>
              <w:rPr>
                <w:color w:val="000008"/>
                <w:spacing w:val="-17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ea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c</w:t>
            </w:r>
            <w:r>
              <w:rPr>
                <w:color w:val="000008"/>
                <w:position w:val="-1"/>
                <w:sz w:val="22"/>
                <w:szCs w:val="22"/>
              </w:rPr>
              <w:t>h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ng</w:t>
            </w:r>
            <w:r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  <w:p w:rsidR="00B57A4B" w:rsidRDefault="00B57A4B" w:rsidP="00107137">
            <w:pPr>
              <w:spacing w:before="44"/>
              <w:ind w:left="40"/>
              <w:rPr>
                <w:sz w:val="22"/>
                <w:szCs w:val="22"/>
              </w:rPr>
            </w:pP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B.Eng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, </w:t>
            </w:r>
            <w:proofErr w:type="spellStart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>Yanshan</w:t>
            </w:r>
            <w:proofErr w:type="spellEnd"/>
            <w:r w:rsidRPr="0059565C">
              <w:rPr>
                <w:b/>
                <w:i/>
                <w:color w:val="000008"/>
                <w:spacing w:val="-1"/>
                <w:sz w:val="22"/>
                <w:szCs w:val="22"/>
              </w:rPr>
              <w:t xml:space="preserve"> University, China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spacing w:before="1" w:line="100" w:lineRule="exact"/>
              <w:rPr>
                <w:sz w:val="11"/>
                <w:szCs w:val="11"/>
              </w:rPr>
            </w:pPr>
          </w:p>
          <w:p w:rsidR="00B57A4B" w:rsidRDefault="00B57A4B" w:rsidP="00107137">
            <w:pPr>
              <w:spacing w:line="200" w:lineRule="exact"/>
            </w:pPr>
          </w:p>
          <w:p w:rsidR="00B57A4B" w:rsidRDefault="00B57A4B" w:rsidP="00107137">
            <w:pPr>
              <w:ind w:left="6"/>
              <w:rPr>
                <w:sz w:val="22"/>
                <w:szCs w:val="22"/>
              </w:rPr>
            </w:pPr>
            <w:r>
              <w:rPr>
                <w:color w:val="000008"/>
                <w:spacing w:val="-2"/>
                <w:sz w:val="22"/>
                <w:szCs w:val="22"/>
              </w:rPr>
              <w:t>9</w:t>
            </w:r>
            <w:r>
              <w:rPr>
                <w:color w:val="000008"/>
                <w:sz w:val="22"/>
                <w:szCs w:val="22"/>
              </w:rPr>
              <w:t xml:space="preserve">,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009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z w:val="22"/>
                <w:szCs w:val="22"/>
              </w:rPr>
              <w:t>-</w:t>
            </w:r>
            <w:r>
              <w:rPr>
                <w:color w:val="000008"/>
                <w:spacing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6</w:t>
            </w:r>
            <w:r>
              <w:rPr>
                <w:color w:val="000008"/>
                <w:sz w:val="22"/>
                <w:szCs w:val="22"/>
              </w:rPr>
              <w:t>,</w:t>
            </w:r>
            <w:r>
              <w:rPr>
                <w:color w:val="000008"/>
                <w:spacing w:val="3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2"/>
                <w:sz w:val="22"/>
                <w:szCs w:val="22"/>
              </w:rPr>
              <w:t>2</w:t>
            </w:r>
            <w:r>
              <w:rPr>
                <w:color w:val="000008"/>
                <w:sz w:val="22"/>
                <w:szCs w:val="22"/>
              </w:rPr>
              <w:t>013</w:t>
            </w:r>
          </w:p>
        </w:tc>
      </w:tr>
      <w:tr w:rsidR="00B57A4B" w:rsidTr="00107137">
        <w:trPr>
          <w:trHeight w:hRule="exact" w:val="301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B57A4B" w:rsidRPr="0059565C" w:rsidRDefault="00B57A4B" w:rsidP="00107137">
            <w:pPr>
              <w:spacing w:line="260" w:lineRule="exact"/>
              <w:ind w:left="40" w:right="-47"/>
              <w:rPr>
                <w:color w:val="000008"/>
                <w:position w:val="-1"/>
                <w:sz w:val="22"/>
                <w:szCs w:val="22"/>
              </w:rPr>
            </w:pPr>
            <w:r w:rsidRPr="0059565C"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 w:rsidRPr="0059565C"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D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pa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ent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f</w:t>
            </w:r>
            <w:r w:rsidRPr="0059565C"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l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c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cal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3"/>
                <w:position w:val="-1"/>
                <w:sz w:val="22"/>
                <w:szCs w:val="22"/>
              </w:rPr>
              <w:t>E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ng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nee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n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g,</w:t>
            </w:r>
            <w:r w:rsidRPr="0059565C">
              <w:rPr>
                <w:color w:val="000008"/>
                <w:spacing w:val="-12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u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i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 xml:space="preserve">on                 </w:t>
            </w:r>
            <w:r w:rsidRPr="0059565C"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18"/>
                <w:position w:val="-1"/>
                <w:sz w:val="22"/>
                <w:szCs w:val="22"/>
              </w:rPr>
              <w:t xml:space="preserve">      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G</w:t>
            </w:r>
            <w:r w:rsidRPr="0059565C">
              <w:rPr>
                <w:color w:val="000008"/>
                <w:spacing w:val="-22"/>
                <w:position w:val="-1"/>
                <w:sz w:val="22"/>
                <w:szCs w:val="22"/>
              </w:rPr>
              <w:t>P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: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8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9.9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 xml:space="preserve">100,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3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.82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/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4.0</w:t>
            </w:r>
            <w:r w:rsidRPr="0059565C">
              <w:rPr>
                <w:color w:val="000008"/>
                <w:spacing w:val="3"/>
                <w:position w:val="-1"/>
                <w:sz w:val="22"/>
                <w:szCs w:val="22"/>
              </w:rPr>
              <w:t xml:space="preserve"> </w:t>
            </w:r>
            <w:r w:rsidRPr="0059565C">
              <w:rPr>
                <w:color w:val="000008"/>
                <w:spacing w:val="-2"/>
                <w:position w:val="-1"/>
                <w:sz w:val="22"/>
                <w:szCs w:val="22"/>
              </w:rPr>
              <w:t>(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m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a</w:t>
            </w:r>
            <w:r w:rsidRPr="0059565C">
              <w:rPr>
                <w:color w:val="000008"/>
                <w:spacing w:val="-1"/>
                <w:position w:val="-1"/>
                <w:sz w:val="22"/>
                <w:szCs w:val="22"/>
              </w:rPr>
              <w:t>j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o</w:t>
            </w:r>
            <w:r w:rsidRPr="0059565C"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 w:rsidRPr="0059565C">
              <w:rPr>
                <w:color w:val="000008"/>
                <w:position w:val="-1"/>
                <w:sz w:val="22"/>
                <w:szCs w:val="22"/>
              </w:rPr>
              <w:t>)</w:t>
            </w:r>
          </w:p>
          <w:p w:rsidR="00B57A4B" w:rsidRPr="0059565C" w:rsidRDefault="00B57A4B" w:rsidP="00107137">
            <w:pPr>
              <w:spacing w:line="260" w:lineRule="exact"/>
              <w:ind w:left="40" w:right="-47"/>
              <w:rPr>
                <w:sz w:val="22"/>
                <w:szCs w:val="22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/>
          <w:p w:rsidR="00B57A4B" w:rsidRDefault="00B57A4B" w:rsidP="00107137"/>
        </w:tc>
      </w:tr>
      <w:tr w:rsidR="00B57A4B" w:rsidTr="00107137">
        <w:trPr>
          <w:trHeight w:hRule="exact" w:val="674"/>
        </w:trPr>
        <w:tc>
          <w:tcPr>
            <w:tcW w:w="8979" w:type="dxa"/>
            <w:tcBorders>
              <w:top w:val="nil"/>
              <w:left w:val="nil"/>
              <w:bottom w:val="nil"/>
              <w:right w:val="nil"/>
            </w:tcBorders>
          </w:tcPr>
          <w:p w:rsidR="00B57A4B" w:rsidRPr="0059565C" w:rsidRDefault="00B57A4B" w:rsidP="00107137">
            <w:pPr>
              <w:spacing w:before="31"/>
              <w:ind w:left="40"/>
              <w:rPr>
                <w:sz w:val="22"/>
                <w:szCs w:val="22"/>
              </w:rPr>
            </w:pPr>
            <w:r>
              <w:rPr>
                <w:rFonts w:ascii="Batang" w:eastAsia="Batang" w:hAnsi="Batang" w:cs="Batang"/>
                <w:color w:val="000008"/>
                <w:position w:val="-1"/>
                <w:sz w:val="22"/>
                <w:szCs w:val="22"/>
              </w:rPr>
              <w:t xml:space="preserve">◎ </w:t>
            </w:r>
            <w:r>
              <w:rPr>
                <w:rFonts w:ascii="Batang" w:eastAsia="Batang" w:hAnsi="Batang" w:cs="Batang"/>
                <w:color w:val="000008"/>
                <w:spacing w:val="52"/>
                <w:position w:val="-1"/>
                <w:sz w:val="22"/>
                <w:szCs w:val="22"/>
              </w:rPr>
              <w:t xml:space="preserve">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Undergraduate R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e</w:t>
            </w:r>
            <w:r>
              <w:rPr>
                <w:color w:val="000008"/>
                <w:position w:val="-1"/>
                <w:sz w:val="22"/>
                <w:szCs w:val="22"/>
              </w:rPr>
              <w:t>se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color w:val="000008"/>
                <w:position w:val="-1"/>
                <w:sz w:val="22"/>
                <w:szCs w:val="22"/>
              </w:rPr>
              <w:t xml:space="preserve">ch 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color w:val="000008"/>
                <w:spacing w:val="-2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color w:val="000008"/>
                <w:position w:val="-1"/>
                <w:sz w:val="22"/>
                <w:szCs w:val="22"/>
              </w:rPr>
              <w:t>s</w:t>
            </w:r>
            <w:r>
              <w:rPr>
                <w:color w:val="000008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color w:val="000008"/>
                <w:position w:val="-1"/>
                <w:sz w:val="22"/>
                <w:szCs w:val="22"/>
              </w:rPr>
              <w:t>ant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</w:tcPr>
          <w:p w:rsidR="00B57A4B" w:rsidRDefault="00B57A4B" w:rsidP="00107137">
            <w:pPr>
              <w:spacing w:before="59"/>
              <w:ind w:left="40"/>
              <w:rPr>
                <w:sz w:val="22"/>
                <w:szCs w:val="22"/>
              </w:rPr>
            </w:pPr>
          </w:p>
        </w:tc>
      </w:tr>
    </w:tbl>
    <w:p w:rsidR="00156DF5" w:rsidRDefault="0017627A">
      <w:pPr>
        <w:spacing w:before="6"/>
        <w:ind w:left="5204" w:right="5042"/>
        <w:jc w:val="center"/>
        <w:rPr>
          <w:rFonts w:ascii="DejaVu Sans" w:eastAsia="DejaVu Sans" w:hAnsi="DejaVu Sans" w:cs="DejaVu Sans"/>
          <w:sz w:val="12"/>
          <w:szCs w:val="12"/>
        </w:rPr>
      </w:pPr>
      <w:r>
        <w:rPr>
          <w:rFonts w:ascii="DejaVu Sans" w:eastAsia="DejaVu Sans" w:hAnsi="DejaVu Sans" w:cs="DejaVu Sans"/>
          <w:b/>
          <w:color w:val="000008"/>
          <w:sz w:val="12"/>
          <w:szCs w:val="12"/>
        </w:rPr>
        <w:br w:type="textWrapping" w:clear="all"/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  <w:r w:rsidR="00D85431">
        <w:rPr>
          <w:rFonts w:ascii="DejaVu Sans" w:eastAsia="DejaVu Sans" w:hAnsi="DejaVu Sans" w:cs="DejaVu Sans"/>
          <w:b/>
          <w:color w:val="000008"/>
          <w:spacing w:val="-5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color w:val="000008"/>
          <w:sz w:val="12"/>
          <w:szCs w:val="12"/>
        </w:rPr>
        <w:t>/</w:t>
      </w:r>
      <w:r w:rsidR="00D85431">
        <w:rPr>
          <w:rFonts w:ascii="DejaVu Sans" w:eastAsia="DejaVu Sans" w:hAnsi="DejaVu Sans" w:cs="DejaVu Sans"/>
          <w:color w:val="000008"/>
          <w:spacing w:val="1"/>
          <w:sz w:val="12"/>
          <w:szCs w:val="12"/>
        </w:rPr>
        <w:t xml:space="preserve"> </w:t>
      </w:r>
      <w:r w:rsidR="00D85431">
        <w:rPr>
          <w:rFonts w:ascii="DejaVu Sans" w:eastAsia="DejaVu Sans" w:hAnsi="DejaVu Sans" w:cs="DejaVu Sans"/>
          <w:b/>
          <w:color w:val="000008"/>
          <w:sz w:val="12"/>
          <w:szCs w:val="12"/>
        </w:rPr>
        <w:t>1</w:t>
      </w:r>
    </w:p>
    <w:sectPr w:rsidR="00156DF5">
      <w:type w:val="continuous"/>
      <w:pgSz w:w="11920" w:h="16840"/>
      <w:pgMar w:top="620" w:right="7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3813"/>
    <w:multiLevelType w:val="multilevel"/>
    <w:tmpl w:val="DF74157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6DF5"/>
    <w:rsid w:val="00005197"/>
    <w:rsid w:val="00115197"/>
    <w:rsid w:val="00156DF5"/>
    <w:rsid w:val="0017627A"/>
    <w:rsid w:val="001F50A5"/>
    <w:rsid w:val="002409B3"/>
    <w:rsid w:val="00242A4B"/>
    <w:rsid w:val="002C5C7C"/>
    <w:rsid w:val="00424970"/>
    <w:rsid w:val="00431BA7"/>
    <w:rsid w:val="00505AE6"/>
    <w:rsid w:val="0059565C"/>
    <w:rsid w:val="005E4903"/>
    <w:rsid w:val="005E744F"/>
    <w:rsid w:val="005F04DF"/>
    <w:rsid w:val="00634FEC"/>
    <w:rsid w:val="006665B3"/>
    <w:rsid w:val="007E7EEB"/>
    <w:rsid w:val="008A4F3D"/>
    <w:rsid w:val="008B36F7"/>
    <w:rsid w:val="008D10F0"/>
    <w:rsid w:val="008F2272"/>
    <w:rsid w:val="00952939"/>
    <w:rsid w:val="00983B38"/>
    <w:rsid w:val="009E6464"/>
    <w:rsid w:val="00B57A4B"/>
    <w:rsid w:val="00BA7F19"/>
    <w:rsid w:val="00BC4E91"/>
    <w:rsid w:val="00C8265A"/>
    <w:rsid w:val="00D370D6"/>
    <w:rsid w:val="00D55A94"/>
    <w:rsid w:val="00D85431"/>
    <w:rsid w:val="00E8151F"/>
    <w:rsid w:val="00E823CD"/>
    <w:rsid w:val="00EB3723"/>
    <w:rsid w:val="00FA34AA"/>
    <w:rsid w:val="00FB147C"/>
    <w:rsid w:val="00FC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edzy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79078-751C-4163-92E0-1A73D696F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Zhou (RD-CA)</dc:creator>
  <cp:lastModifiedBy>Ted Zhou (RD-CA)</cp:lastModifiedBy>
  <cp:revision>40</cp:revision>
  <cp:lastPrinted>2016-10-21T00:59:00Z</cp:lastPrinted>
  <dcterms:created xsi:type="dcterms:W3CDTF">2016-09-27T14:16:00Z</dcterms:created>
  <dcterms:modified xsi:type="dcterms:W3CDTF">2016-10-21T01:01:00Z</dcterms:modified>
</cp:coreProperties>
</file>